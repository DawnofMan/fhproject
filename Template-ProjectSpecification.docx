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0687F" w14:textId="77777777" w:rsidR="00A77B3E" w:rsidRPr="0090753D" w:rsidRDefault="004711BF" w:rsidP="009327B4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Theme="minorHAnsi" w:hAnsiTheme="minorHAnsi" w:cstheme="minorHAnsi"/>
          <w:sz w:val="40"/>
          <w:szCs w:val="40"/>
          <w:lang w:val="en-GB"/>
        </w:rPr>
      </w:pPr>
      <w:r w:rsidRPr="0090753D">
        <w:rPr>
          <w:rFonts w:asciiTheme="minorHAnsi" w:eastAsia="Times New Roman" w:hAnsiTheme="minorHAnsi" w:cstheme="minorHAnsi"/>
          <w:b/>
          <w:bCs/>
          <w:sz w:val="40"/>
          <w:szCs w:val="40"/>
          <w:lang w:val="en-GB"/>
        </w:rPr>
        <w:t>Project</w:t>
      </w:r>
      <w:r w:rsidR="003A6E9D" w:rsidRPr="0090753D">
        <w:rPr>
          <w:rFonts w:asciiTheme="minorHAnsi" w:eastAsia="Times New Roman" w:hAnsiTheme="minorHAnsi" w:cstheme="minorHAnsi"/>
          <w:b/>
          <w:bCs/>
          <w:sz w:val="40"/>
          <w:szCs w:val="40"/>
          <w:lang w:val="en-GB"/>
        </w:rPr>
        <w:t xml:space="preserve"> Specification</w:t>
      </w:r>
    </w:p>
    <w:p w14:paraId="10B59C58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223B8508" w14:textId="77777777" w:rsidR="000C5697" w:rsidRDefault="000C5697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606B4C0F" w14:textId="77777777" w:rsidR="0090753D" w:rsidRPr="0090753D" w:rsidRDefault="0090753D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0F51D895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  <w:lang w:val="en-GB"/>
        </w:rPr>
      </w:pPr>
      <w:r w:rsidRPr="0090753D">
        <w:rPr>
          <w:rFonts w:asciiTheme="minorHAnsi" w:eastAsia="Times New Roman" w:hAnsiTheme="minorHAnsi" w:cstheme="minorHAnsi"/>
          <w:b/>
          <w:sz w:val="28"/>
          <w:szCs w:val="28"/>
          <w:lang w:val="en-GB"/>
        </w:rPr>
        <w:t>Title</w:t>
      </w:r>
    </w:p>
    <w:p w14:paraId="4796587A" w14:textId="53E5DB21" w:rsidR="00BA4AA2" w:rsidRPr="00B24691" w:rsidRDefault="00B24691" w:rsidP="00B2469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jc w:val="center"/>
        <w:rPr>
          <w:rFonts w:eastAsia="Times New Roman" w:cstheme="minorHAnsi"/>
          <w:b/>
          <w:bCs/>
          <w:sz w:val="28"/>
          <w:szCs w:val="28"/>
          <w:lang w:val="en-GB"/>
        </w:rPr>
      </w:pPr>
      <w:r w:rsidRPr="002833B5">
        <w:rPr>
          <w:rFonts w:eastAsia="Times New Roman" w:cstheme="minorHAnsi"/>
          <w:b/>
          <w:bCs/>
          <w:sz w:val="28"/>
          <w:szCs w:val="28"/>
          <w:lang w:val="en-GB"/>
        </w:rPr>
        <w:t>BUILDING A DIGITAL TWIN FROM AN INTELLIGENT ELECTRONIC DEVICE</w:t>
      </w:r>
    </w:p>
    <w:p w14:paraId="6DCD258C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722654E8" w14:textId="77777777" w:rsidR="00BA4AA2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43943B99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28BF250A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b/>
          <w:lang w:val="en-GB"/>
        </w:rPr>
      </w:pPr>
      <w:r w:rsidRPr="0090753D">
        <w:rPr>
          <w:rFonts w:asciiTheme="minorHAnsi" w:eastAsia="Times New Roman" w:hAnsiTheme="minorHAnsi" w:cstheme="minorHAnsi"/>
          <w:b/>
          <w:lang w:val="en-GB"/>
        </w:rPr>
        <w:t>Student(s)</w:t>
      </w:r>
    </w:p>
    <w:p w14:paraId="34D1034E" w14:textId="77777777" w:rsidR="00B24691" w:rsidRPr="00E52567" w:rsidRDefault="00B24691" w:rsidP="00B2469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  <w:bookmarkStart w:id="0" w:name="_Hlk62146902"/>
      <w:r w:rsidRPr="00E52567">
        <w:rPr>
          <w:rFonts w:asciiTheme="minorHAnsi" w:eastAsia="Times New Roman" w:hAnsiTheme="minorHAnsi" w:cstheme="minorHAnsi"/>
          <w:lang w:val="en-GB"/>
        </w:rPr>
        <w:t>Prasath Manickam</w:t>
      </w:r>
    </w:p>
    <w:bookmarkEnd w:id="0"/>
    <w:p w14:paraId="45E80D09" w14:textId="77777777" w:rsidR="00BA4AA2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7248FCAA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75120343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b/>
          <w:lang w:val="en-GB"/>
        </w:rPr>
      </w:pPr>
      <w:r w:rsidRPr="0090753D">
        <w:rPr>
          <w:rFonts w:asciiTheme="minorHAnsi" w:eastAsia="Times New Roman" w:hAnsiTheme="minorHAnsi" w:cstheme="minorHAnsi"/>
          <w:b/>
          <w:lang w:val="en-GB"/>
        </w:rPr>
        <w:t>Project Advisor</w:t>
      </w:r>
    </w:p>
    <w:p w14:paraId="172A73F6" w14:textId="77777777" w:rsidR="00B24691" w:rsidRPr="00E52567" w:rsidRDefault="00B24691" w:rsidP="00E5256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  <w:bookmarkStart w:id="1" w:name="_Hlk62146910"/>
      <w:r w:rsidRPr="00E52567">
        <w:rPr>
          <w:rFonts w:asciiTheme="minorHAnsi" w:eastAsia="Times New Roman" w:hAnsiTheme="minorHAnsi" w:cstheme="minorHAnsi"/>
          <w:lang w:val="en-GB"/>
        </w:rPr>
        <w:t>Prof. DI Dr. Marc Kurz</w:t>
      </w:r>
    </w:p>
    <w:bookmarkEnd w:id="1"/>
    <w:p w14:paraId="4E07D4E7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1D7F8BDE" w14:textId="77777777" w:rsidR="00BA4AA2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41259758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b/>
          <w:lang w:val="en-GB"/>
        </w:rPr>
      </w:pPr>
      <w:r w:rsidRPr="0090753D">
        <w:rPr>
          <w:rFonts w:asciiTheme="minorHAnsi" w:eastAsia="Times New Roman" w:hAnsiTheme="minorHAnsi" w:cstheme="minorHAnsi"/>
          <w:b/>
          <w:lang w:val="en-GB"/>
        </w:rPr>
        <w:t>Date and Time</w:t>
      </w:r>
    </w:p>
    <w:p w14:paraId="5A2BE0AF" w14:textId="1029A1BC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  <w:r w:rsidRPr="0090753D">
        <w:rPr>
          <w:rFonts w:asciiTheme="minorHAnsi" w:eastAsia="Times New Roman" w:hAnsiTheme="minorHAnsi" w:cstheme="minorHAnsi"/>
          <w:lang w:val="en-GB"/>
        </w:rPr>
        <w:t xml:space="preserve">Hagenberg, </w:t>
      </w:r>
      <w:r w:rsidR="00B24691">
        <w:rPr>
          <w:rFonts w:asciiTheme="minorHAnsi" w:eastAsia="Times New Roman" w:hAnsiTheme="minorHAnsi" w:cstheme="minorHAnsi"/>
          <w:lang w:val="en-GB"/>
        </w:rPr>
        <w:t>12</w:t>
      </w:r>
      <w:r w:rsidR="00E52567">
        <w:rPr>
          <w:rFonts w:asciiTheme="minorHAnsi" w:eastAsia="Times New Roman" w:hAnsiTheme="minorHAnsi" w:cstheme="minorHAnsi"/>
          <w:lang w:val="en-GB"/>
        </w:rPr>
        <w:t>.</w:t>
      </w:r>
      <w:r w:rsidR="00B24691">
        <w:rPr>
          <w:rFonts w:asciiTheme="minorHAnsi" w:eastAsia="Times New Roman" w:hAnsiTheme="minorHAnsi" w:cstheme="minorHAnsi"/>
          <w:lang w:val="en-GB"/>
        </w:rPr>
        <w:t>01</w:t>
      </w:r>
      <w:r w:rsidR="00E52567">
        <w:rPr>
          <w:rFonts w:asciiTheme="minorHAnsi" w:eastAsia="Times New Roman" w:hAnsiTheme="minorHAnsi" w:cstheme="minorHAnsi"/>
          <w:lang w:val="en-GB"/>
        </w:rPr>
        <w:t>.</w:t>
      </w:r>
      <w:r w:rsidR="00B24691">
        <w:rPr>
          <w:rFonts w:asciiTheme="minorHAnsi" w:eastAsia="Times New Roman" w:hAnsiTheme="minorHAnsi" w:cstheme="minorHAnsi"/>
          <w:lang w:val="en-GB"/>
        </w:rPr>
        <w:t>2021</w:t>
      </w:r>
    </w:p>
    <w:p w14:paraId="605791FB" w14:textId="77777777" w:rsidR="00BA4AA2" w:rsidRPr="0090753D" w:rsidRDefault="00BA4AA2" w:rsidP="00BA4AA2">
      <w:pPr>
        <w:rPr>
          <w:rFonts w:asciiTheme="minorHAnsi" w:eastAsia="Times New Roman" w:hAnsiTheme="minorHAnsi" w:cstheme="minorHAnsi"/>
          <w:lang w:val="en-GB"/>
        </w:rPr>
      </w:pPr>
      <w:r w:rsidRPr="0090753D">
        <w:rPr>
          <w:rFonts w:asciiTheme="minorHAnsi" w:eastAsia="Times New Roman" w:hAnsiTheme="minorHAnsi" w:cstheme="minorHAnsi"/>
          <w:lang w:val="en-GB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de-AT" w:eastAsia="de-AT"/>
        </w:rPr>
        <w:id w:val="-1970442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000000"/>
        </w:rPr>
      </w:sdtEndPr>
      <w:sdtContent>
        <w:p w14:paraId="1A88466B" w14:textId="77777777" w:rsidR="00C113E2" w:rsidRPr="005641F0" w:rsidRDefault="00C113E2" w:rsidP="00C113E2">
          <w:pPr>
            <w:pStyle w:val="TOCHeading"/>
            <w:spacing w:before="0" w:line="240" w:lineRule="auto"/>
            <w:rPr>
              <w:rFonts w:asciiTheme="minorHAnsi" w:hAnsiTheme="minorHAnsi" w:cstheme="minorHAnsi"/>
            </w:rPr>
          </w:pPr>
          <w:r w:rsidRPr="005641F0">
            <w:rPr>
              <w:rFonts w:asciiTheme="minorHAnsi" w:hAnsiTheme="minorHAnsi" w:cstheme="minorHAnsi"/>
            </w:rPr>
            <w:t>Table of Contents</w:t>
          </w:r>
        </w:p>
        <w:p w14:paraId="7902307D" w14:textId="77777777" w:rsidR="00C113E2" w:rsidRPr="00491221" w:rsidRDefault="00C113E2" w:rsidP="00C113E2">
          <w:p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tabs>
              <w:tab w:val="num" w:pos="1440"/>
            </w:tabs>
            <w:spacing w:after="240" w:line="240" w:lineRule="auto"/>
            <w:rPr>
              <w:rFonts w:asciiTheme="minorHAnsi" w:eastAsia="Times New Roman" w:hAnsiTheme="minorHAnsi" w:cstheme="minorHAnsi"/>
              <w:lang w:val="en-GB"/>
            </w:rPr>
          </w:pPr>
        </w:p>
        <w:p w14:paraId="640B1F66" w14:textId="77777777" w:rsidR="00491221" w:rsidRPr="00491221" w:rsidRDefault="00C113E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HAnsi"/>
              <w:noProof/>
              <w:lang w:val="en-US"/>
            </w:rPr>
          </w:pPr>
          <w:r w:rsidRPr="00491221">
            <w:rPr>
              <w:rFonts w:cstheme="minorHAnsi"/>
              <w:bCs/>
              <w:noProof/>
            </w:rPr>
            <w:fldChar w:fldCharType="begin"/>
          </w:r>
          <w:r w:rsidRPr="00491221">
            <w:rPr>
              <w:rFonts w:cstheme="minorHAnsi"/>
              <w:bCs/>
              <w:noProof/>
            </w:rPr>
            <w:instrText xml:space="preserve"> TOC \o "1-3" \h \z \u </w:instrText>
          </w:r>
          <w:r w:rsidRPr="00491221">
            <w:rPr>
              <w:rFonts w:cstheme="minorHAnsi"/>
              <w:bCs/>
              <w:noProof/>
            </w:rPr>
            <w:fldChar w:fldCharType="separate"/>
          </w:r>
          <w:hyperlink w:anchor="_Toc49950781" w:history="1">
            <w:r w:rsidR="00491221" w:rsidRPr="00491221">
              <w:rPr>
                <w:rStyle w:val="Hyperlink"/>
                <w:rFonts w:eastAsiaTheme="majorEastAsia" w:cstheme="minorHAnsi"/>
                <w:noProof/>
                <w:lang w:val="en-GB"/>
              </w:rPr>
              <w:t>1.</w:t>
            </w:r>
            <w:r w:rsidR="00491221" w:rsidRPr="00491221">
              <w:rPr>
                <w:rFonts w:eastAsiaTheme="minorEastAsia" w:cstheme="minorHAnsi"/>
                <w:noProof/>
                <w:lang w:val="en-US"/>
              </w:rPr>
              <w:tab/>
            </w:r>
            <w:r w:rsidR="00491221" w:rsidRPr="00491221">
              <w:rPr>
                <w:rStyle w:val="Hyperlink"/>
                <w:rFonts w:eastAsiaTheme="majorEastAsia" w:cstheme="minorHAnsi"/>
                <w:noProof/>
                <w:lang w:val="en-GB"/>
              </w:rPr>
              <w:t>Overall Goal and Motivation</w:t>
            </w:r>
            <w:r w:rsidR="00491221" w:rsidRPr="00491221">
              <w:rPr>
                <w:rFonts w:cstheme="minorHAnsi"/>
                <w:noProof/>
                <w:webHidden/>
              </w:rPr>
              <w:tab/>
            </w:r>
            <w:r w:rsidR="00491221" w:rsidRPr="00491221">
              <w:rPr>
                <w:rFonts w:cstheme="minorHAnsi"/>
                <w:noProof/>
                <w:webHidden/>
              </w:rPr>
              <w:fldChar w:fldCharType="begin"/>
            </w:r>
            <w:r w:rsidR="00491221" w:rsidRPr="00491221">
              <w:rPr>
                <w:rFonts w:cstheme="minorHAnsi"/>
                <w:noProof/>
                <w:webHidden/>
              </w:rPr>
              <w:instrText xml:space="preserve"> PAGEREF _Toc49950781 \h </w:instrText>
            </w:r>
            <w:r w:rsidR="00491221" w:rsidRPr="00491221">
              <w:rPr>
                <w:rFonts w:cstheme="minorHAnsi"/>
                <w:noProof/>
                <w:webHidden/>
              </w:rPr>
            </w:r>
            <w:r w:rsidR="00491221" w:rsidRPr="00491221">
              <w:rPr>
                <w:rFonts w:cstheme="minorHAnsi"/>
                <w:noProof/>
                <w:webHidden/>
              </w:rPr>
              <w:fldChar w:fldCharType="separate"/>
            </w:r>
            <w:r w:rsidR="00491221" w:rsidRPr="00491221">
              <w:rPr>
                <w:rFonts w:cstheme="minorHAnsi"/>
                <w:noProof/>
                <w:webHidden/>
              </w:rPr>
              <w:t>3</w:t>
            </w:r>
            <w:r w:rsidR="00491221" w:rsidRPr="0049122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9C06CCA" w14:textId="77777777" w:rsidR="00491221" w:rsidRPr="00491221" w:rsidRDefault="00D64D0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HAnsi"/>
              <w:noProof/>
              <w:lang w:val="en-US"/>
            </w:rPr>
          </w:pPr>
          <w:hyperlink w:anchor="_Toc49950782" w:history="1">
            <w:r w:rsidR="00491221" w:rsidRPr="00491221">
              <w:rPr>
                <w:rStyle w:val="Hyperlink"/>
                <w:rFonts w:eastAsiaTheme="majorEastAsia" w:cstheme="minorHAnsi"/>
                <w:noProof/>
                <w:lang w:val="en-GB"/>
              </w:rPr>
              <w:t>2.</w:t>
            </w:r>
            <w:r w:rsidR="00491221" w:rsidRPr="00491221">
              <w:rPr>
                <w:rFonts w:eastAsiaTheme="minorEastAsia" w:cstheme="minorHAnsi"/>
                <w:noProof/>
                <w:lang w:val="en-US"/>
              </w:rPr>
              <w:tab/>
            </w:r>
            <w:r w:rsidR="00491221" w:rsidRPr="00491221">
              <w:rPr>
                <w:rStyle w:val="Hyperlink"/>
                <w:rFonts w:eastAsiaTheme="majorEastAsia" w:cstheme="minorHAnsi"/>
                <w:noProof/>
                <w:lang w:val="en-GB"/>
              </w:rPr>
              <w:t>Project Description</w:t>
            </w:r>
            <w:r w:rsidR="00491221" w:rsidRPr="00491221">
              <w:rPr>
                <w:rFonts w:cstheme="minorHAnsi"/>
                <w:noProof/>
                <w:webHidden/>
              </w:rPr>
              <w:tab/>
            </w:r>
            <w:r w:rsidR="00491221" w:rsidRPr="00491221">
              <w:rPr>
                <w:rFonts w:cstheme="minorHAnsi"/>
                <w:noProof/>
                <w:webHidden/>
              </w:rPr>
              <w:fldChar w:fldCharType="begin"/>
            </w:r>
            <w:r w:rsidR="00491221" w:rsidRPr="00491221">
              <w:rPr>
                <w:rFonts w:cstheme="minorHAnsi"/>
                <w:noProof/>
                <w:webHidden/>
              </w:rPr>
              <w:instrText xml:space="preserve"> PAGEREF _Toc49950782 \h </w:instrText>
            </w:r>
            <w:r w:rsidR="00491221" w:rsidRPr="00491221">
              <w:rPr>
                <w:rFonts w:cstheme="minorHAnsi"/>
                <w:noProof/>
                <w:webHidden/>
              </w:rPr>
            </w:r>
            <w:r w:rsidR="00491221" w:rsidRPr="00491221">
              <w:rPr>
                <w:rFonts w:cstheme="minorHAnsi"/>
                <w:noProof/>
                <w:webHidden/>
              </w:rPr>
              <w:fldChar w:fldCharType="separate"/>
            </w:r>
            <w:r w:rsidR="00491221" w:rsidRPr="00491221">
              <w:rPr>
                <w:rFonts w:cstheme="minorHAnsi"/>
                <w:noProof/>
                <w:webHidden/>
              </w:rPr>
              <w:t>3</w:t>
            </w:r>
            <w:r w:rsidR="00491221" w:rsidRPr="0049122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61A47F8" w14:textId="77777777" w:rsidR="00491221" w:rsidRPr="00491221" w:rsidRDefault="00D64D0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  <w:lang w:val="en-US" w:eastAsia="en-US"/>
            </w:rPr>
          </w:pPr>
          <w:hyperlink w:anchor="_Toc49950783" w:history="1">
            <w:r w:rsidR="00491221" w:rsidRPr="00491221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2.1</w:t>
            </w:r>
            <w:r w:rsidR="00491221" w:rsidRPr="00491221">
              <w:rPr>
                <w:rFonts w:asciiTheme="minorHAnsi" w:eastAsiaTheme="minorEastAsia" w:hAnsiTheme="minorHAnsi" w:cstheme="minorHAnsi"/>
                <w:noProof/>
                <w:color w:val="auto"/>
                <w:lang w:val="en-US" w:eastAsia="en-US"/>
              </w:rPr>
              <w:tab/>
            </w:r>
            <w:r w:rsidR="00491221" w:rsidRPr="00491221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Initial Technical Situation</w: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instrText xml:space="preserve"> PAGEREF _Toc49950783 \h </w:instrTex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947AC9E" w14:textId="77777777" w:rsidR="00491221" w:rsidRPr="00491221" w:rsidRDefault="00D64D0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  <w:lang w:val="en-US" w:eastAsia="en-US"/>
            </w:rPr>
          </w:pPr>
          <w:hyperlink w:anchor="_Toc49950784" w:history="1">
            <w:r w:rsidR="00491221" w:rsidRPr="00491221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2.2</w:t>
            </w:r>
            <w:r w:rsidR="00491221" w:rsidRPr="00491221">
              <w:rPr>
                <w:rFonts w:asciiTheme="minorHAnsi" w:eastAsiaTheme="minorEastAsia" w:hAnsiTheme="minorHAnsi" w:cstheme="minorHAnsi"/>
                <w:noProof/>
                <w:color w:val="auto"/>
                <w:lang w:val="en-US" w:eastAsia="en-US"/>
              </w:rPr>
              <w:tab/>
            </w:r>
            <w:r w:rsidR="00491221" w:rsidRPr="00491221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Realisation Concept</w: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instrText xml:space="preserve"> PAGEREF _Toc49950784 \h </w:instrTex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DB5F3BB" w14:textId="77777777" w:rsidR="00491221" w:rsidRPr="00491221" w:rsidRDefault="00D64D0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  <w:lang w:val="en-US" w:eastAsia="en-US"/>
            </w:rPr>
          </w:pPr>
          <w:hyperlink w:anchor="_Toc49950785" w:history="1">
            <w:r w:rsidR="00491221" w:rsidRPr="00491221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2.3</w:t>
            </w:r>
            <w:r w:rsidR="00491221" w:rsidRPr="00491221">
              <w:rPr>
                <w:rFonts w:asciiTheme="minorHAnsi" w:eastAsiaTheme="minorEastAsia" w:hAnsiTheme="minorHAnsi" w:cstheme="minorHAnsi"/>
                <w:noProof/>
                <w:color w:val="auto"/>
                <w:lang w:val="en-US" w:eastAsia="en-US"/>
              </w:rPr>
              <w:tab/>
            </w:r>
            <w:r w:rsidR="00491221" w:rsidRPr="00491221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System Context</w: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instrText xml:space="preserve"> PAGEREF _Toc49950785 \h </w:instrTex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854079B" w14:textId="77777777" w:rsidR="00491221" w:rsidRPr="00491221" w:rsidRDefault="00D64D0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  <w:lang w:val="en-US" w:eastAsia="en-US"/>
            </w:rPr>
          </w:pPr>
          <w:hyperlink w:anchor="_Toc49950786" w:history="1">
            <w:r w:rsidR="00491221" w:rsidRPr="00491221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2.4</w:t>
            </w:r>
            <w:r w:rsidR="00491221" w:rsidRPr="00491221">
              <w:rPr>
                <w:rFonts w:asciiTheme="minorHAnsi" w:eastAsiaTheme="minorEastAsia" w:hAnsiTheme="minorHAnsi" w:cstheme="minorHAnsi"/>
                <w:noProof/>
                <w:color w:val="auto"/>
                <w:lang w:val="en-US" w:eastAsia="en-US"/>
              </w:rPr>
              <w:tab/>
            </w:r>
            <w:r w:rsidR="00491221" w:rsidRPr="00491221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Architectural Aspects</w: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instrText xml:space="preserve"> PAGEREF _Toc49950786 \h </w:instrTex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AB48166" w14:textId="77777777" w:rsidR="00491221" w:rsidRPr="00491221" w:rsidRDefault="00D64D0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  <w:lang w:val="en-US" w:eastAsia="en-US"/>
            </w:rPr>
          </w:pPr>
          <w:hyperlink w:anchor="_Toc49950787" w:history="1">
            <w:r w:rsidR="00491221" w:rsidRPr="00491221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2.5</w:t>
            </w:r>
            <w:r w:rsidR="00491221" w:rsidRPr="00491221">
              <w:rPr>
                <w:rFonts w:asciiTheme="minorHAnsi" w:eastAsiaTheme="minorEastAsia" w:hAnsiTheme="minorHAnsi" w:cstheme="minorHAnsi"/>
                <w:noProof/>
                <w:color w:val="auto"/>
                <w:lang w:val="en-US" w:eastAsia="en-US"/>
              </w:rPr>
              <w:tab/>
            </w:r>
            <w:r w:rsidR="00491221" w:rsidRPr="00491221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Functionality</w: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instrText xml:space="preserve"> PAGEREF _Toc49950787 \h </w:instrTex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9D519D2" w14:textId="77777777" w:rsidR="00491221" w:rsidRPr="00491221" w:rsidRDefault="00D64D0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  <w:lang w:val="en-US" w:eastAsia="en-US"/>
            </w:rPr>
          </w:pPr>
          <w:hyperlink w:anchor="_Toc49950788" w:history="1">
            <w:r w:rsidR="00491221" w:rsidRPr="00491221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2.6</w:t>
            </w:r>
            <w:r w:rsidR="00491221" w:rsidRPr="00491221">
              <w:rPr>
                <w:rFonts w:asciiTheme="minorHAnsi" w:eastAsiaTheme="minorEastAsia" w:hAnsiTheme="minorHAnsi" w:cstheme="minorHAnsi"/>
                <w:noProof/>
                <w:color w:val="auto"/>
                <w:lang w:val="en-US" w:eastAsia="en-US"/>
              </w:rPr>
              <w:tab/>
            </w:r>
            <w:r w:rsidR="00491221" w:rsidRPr="00491221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Technical Data</w: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instrText xml:space="preserve"> PAGEREF _Toc49950788 \h </w:instrTex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F4C591D" w14:textId="77777777" w:rsidR="00491221" w:rsidRPr="00491221" w:rsidRDefault="00D64D0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HAnsi"/>
              <w:noProof/>
              <w:lang w:val="en-US"/>
            </w:rPr>
          </w:pPr>
          <w:hyperlink w:anchor="_Toc49950789" w:history="1">
            <w:r w:rsidR="00491221" w:rsidRPr="00491221">
              <w:rPr>
                <w:rStyle w:val="Hyperlink"/>
                <w:rFonts w:eastAsiaTheme="majorEastAsia" w:cstheme="minorHAnsi"/>
                <w:noProof/>
                <w:lang w:val="en-GB"/>
              </w:rPr>
              <w:t>3.</w:t>
            </w:r>
            <w:r w:rsidR="00491221" w:rsidRPr="00491221">
              <w:rPr>
                <w:rFonts w:eastAsiaTheme="minorEastAsia" w:cstheme="minorHAnsi"/>
                <w:noProof/>
                <w:lang w:val="en-US"/>
              </w:rPr>
              <w:tab/>
            </w:r>
            <w:r w:rsidR="00491221" w:rsidRPr="00491221">
              <w:rPr>
                <w:rStyle w:val="Hyperlink"/>
                <w:rFonts w:eastAsiaTheme="majorEastAsia" w:cstheme="minorHAnsi"/>
                <w:noProof/>
                <w:lang w:val="en-GB"/>
              </w:rPr>
              <w:t>Development Conditions</w:t>
            </w:r>
            <w:r w:rsidR="00491221" w:rsidRPr="00491221">
              <w:rPr>
                <w:rFonts w:cstheme="minorHAnsi"/>
                <w:noProof/>
                <w:webHidden/>
              </w:rPr>
              <w:tab/>
            </w:r>
            <w:r w:rsidR="00491221" w:rsidRPr="00491221">
              <w:rPr>
                <w:rFonts w:cstheme="minorHAnsi"/>
                <w:noProof/>
                <w:webHidden/>
              </w:rPr>
              <w:fldChar w:fldCharType="begin"/>
            </w:r>
            <w:r w:rsidR="00491221" w:rsidRPr="00491221">
              <w:rPr>
                <w:rFonts w:cstheme="minorHAnsi"/>
                <w:noProof/>
                <w:webHidden/>
              </w:rPr>
              <w:instrText xml:space="preserve"> PAGEREF _Toc49950789 \h </w:instrText>
            </w:r>
            <w:r w:rsidR="00491221" w:rsidRPr="00491221">
              <w:rPr>
                <w:rFonts w:cstheme="minorHAnsi"/>
                <w:noProof/>
                <w:webHidden/>
              </w:rPr>
            </w:r>
            <w:r w:rsidR="00491221" w:rsidRPr="00491221">
              <w:rPr>
                <w:rFonts w:cstheme="minorHAnsi"/>
                <w:noProof/>
                <w:webHidden/>
              </w:rPr>
              <w:fldChar w:fldCharType="separate"/>
            </w:r>
            <w:r w:rsidR="00491221" w:rsidRPr="00491221">
              <w:rPr>
                <w:rFonts w:cstheme="minorHAnsi"/>
                <w:noProof/>
                <w:webHidden/>
              </w:rPr>
              <w:t>3</w:t>
            </w:r>
            <w:r w:rsidR="00491221" w:rsidRPr="0049122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F03A6D8" w14:textId="77777777" w:rsidR="00491221" w:rsidRPr="00491221" w:rsidRDefault="00D64D0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  <w:lang w:val="en-US" w:eastAsia="en-US"/>
            </w:rPr>
          </w:pPr>
          <w:hyperlink w:anchor="_Toc49950790" w:history="1">
            <w:r w:rsidR="00491221" w:rsidRPr="00491221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3.1</w:t>
            </w:r>
            <w:r w:rsidR="00491221" w:rsidRPr="00491221">
              <w:rPr>
                <w:rFonts w:asciiTheme="minorHAnsi" w:eastAsiaTheme="minorEastAsia" w:hAnsiTheme="minorHAnsi" w:cstheme="minorHAnsi"/>
                <w:noProof/>
                <w:color w:val="auto"/>
                <w:lang w:val="en-US" w:eastAsia="en-US"/>
              </w:rPr>
              <w:tab/>
            </w:r>
            <w:r w:rsidR="00491221" w:rsidRPr="00491221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Software</w: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instrText xml:space="preserve"> PAGEREF _Toc49950790 \h </w:instrTex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A24894E" w14:textId="77777777" w:rsidR="00491221" w:rsidRPr="00491221" w:rsidRDefault="00D64D0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  <w:lang w:val="en-US" w:eastAsia="en-US"/>
            </w:rPr>
          </w:pPr>
          <w:hyperlink w:anchor="_Toc49950791" w:history="1">
            <w:r w:rsidR="00491221" w:rsidRPr="00491221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3.2</w:t>
            </w:r>
            <w:r w:rsidR="00491221" w:rsidRPr="00491221">
              <w:rPr>
                <w:rFonts w:asciiTheme="minorHAnsi" w:eastAsiaTheme="minorEastAsia" w:hAnsiTheme="minorHAnsi" w:cstheme="minorHAnsi"/>
                <w:noProof/>
                <w:color w:val="auto"/>
                <w:lang w:val="en-US" w:eastAsia="en-US"/>
              </w:rPr>
              <w:tab/>
            </w:r>
            <w:r w:rsidR="00491221" w:rsidRPr="00491221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Hardware</w: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instrText xml:space="preserve"> PAGEREF _Toc49950791 \h </w:instrTex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6B45132" w14:textId="77777777" w:rsidR="00491221" w:rsidRPr="00491221" w:rsidRDefault="00D64D0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  <w:lang w:val="en-US" w:eastAsia="en-US"/>
            </w:rPr>
          </w:pPr>
          <w:hyperlink w:anchor="_Toc49950792" w:history="1">
            <w:r w:rsidR="00491221" w:rsidRPr="00491221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3.3</w:t>
            </w:r>
            <w:r w:rsidR="00491221" w:rsidRPr="00491221">
              <w:rPr>
                <w:rFonts w:asciiTheme="minorHAnsi" w:eastAsiaTheme="minorEastAsia" w:hAnsiTheme="minorHAnsi" w:cstheme="minorHAnsi"/>
                <w:noProof/>
                <w:color w:val="auto"/>
                <w:lang w:val="en-US" w:eastAsia="en-US"/>
              </w:rPr>
              <w:tab/>
            </w:r>
            <w:r w:rsidR="00491221" w:rsidRPr="00491221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Orgware</w: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instrText xml:space="preserve"> PAGEREF _Toc49950792 \h </w:instrTex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E9BDF87" w14:textId="77777777" w:rsidR="00491221" w:rsidRPr="00491221" w:rsidRDefault="00D64D0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HAnsi"/>
              <w:noProof/>
              <w:lang w:val="en-US"/>
            </w:rPr>
          </w:pPr>
          <w:hyperlink w:anchor="_Toc49950793" w:history="1">
            <w:r w:rsidR="00491221" w:rsidRPr="00491221">
              <w:rPr>
                <w:rStyle w:val="Hyperlink"/>
                <w:rFonts w:eastAsiaTheme="majorEastAsia" w:cstheme="minorHAnsi"/>
                <w:noProof/>
                <w:lang w:val="en-GB"/>
              </w:rPr>
              <w:t>4.</w:t>
            </w:r>
            <w:r w:rsidR="00491221" w:rsidRPr="00491221">
              <w:rPr>
                <w:rFonts w:eastAsiaTheme="minorEastAsia" w:cstheme="minorHAnsi"/>
                <w:noProof/>
                <w:lang w:val="en-US"/>
              </w:rPr>
              <w:tab/>
            </w:r>
            <w:r w:rsidR="00491221" w:rsidRPr="00491221">
              <w:rPr>
                <w:rStyle w:val="Hyperlink"/>
                <w:rFonts w:eastAsiaTheme="majorEastAsia" w:cstheme="minorHAnsi"/>
                <w:noProof/>
                <w:lang w:val="en-GB"/>
              </w:rPr>
              <w:t>Impact</w:t>
            </w:r>
            <w:r w:rsidR="00491221" w:rsidRPr="00491221">
              <w:rPr>
                <w:rFonts w:cstheme="minorHAnsi"/>
                <w:noProof/>
                <w:webHidden/>
              </w:rPr>
              <w:tab/>
            </w:r>
            <w:r w:rsidR="00491221" w:rsidRPr="00491221">
              <w:rPr>
                <w:rFonts w:cstheme="minorHAnsi"/>
                <w:noProof/>
                <w:webHidden/>
              </w:rPr>
              <w:fldChar w:fldCharType="begin"/>
            </w:r>
            <w:r w:rsidR="00491221" w:rsidRPr="00491221">
              <w:rPr>
                <w:rFonts w:cstheme="minorHAnsi"/>
                <w:noProof/>
                <w:webHidden/>
              </w:rPr>
              <w:instrText xml:space="preserve"> PAGEREF _Toc49950793 \h </w:instrText>
            </w:r>
            <w:r w:rsidR="00491221" w:rsidRPr="00491221">
              <w:rPr>
                <w:rFonts w:cstheme="minorHAnsi"/>
                <w:noProof/>
                <w:webHidden/>
              </w:rPr>
            </w:r>
            <w:r w:rsidR="00491221" w:rsidRPr="00491221">
              <w:rPr>
                <w:rFonts w:cstheme="minorHAnsi"/>
                <w:noProof/>
                <w:webHidden/>
              </w:rPr>
              <w:fldChar w:fldCharType="separate"/>
            </w:r>
            <w:r w:rsidR="00491221" w:rsidRPr="00491221">
              <w:rPr>
                <w:rFonts w:cstheme="minorHAnsi"/>
                <w:noProof/>
                <w:webHidden/>
              </w:rPr>
              <w:t>4</w:t>
            </w:r>
            <w:r w:rsidR="00491221" w:rsidRPr="0049122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CDB1B42" w14:textId="77777777" w:rsidR="00491221" w:rsidRPr="00491221" w:rsidRDefault="00D64D0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  <w:lang w:val="en-US" w:eastAsia="en-US"/>
            </w:rPr>
          </w:pPr>
          <w:hyperlink w:anchor="_Toc49950794" w:history="1">
            <w:r w:rsidR="00491221" w:rsidRPr="00491221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4.1</w:t>
            </w:r>
            <w:r w:rsidR="00491221" w:rsidRPr="00491221">
              <w:rPr>
                <w:rFonts w:asciiTheme="minorHAnsi" w:eastAsiaTheme="minorEastAsia" w:hAnsiTheme="minorHAnsi" w:cstheme="minorHAnsi"/>
                <w:noProof/>
                <w:color w:val="auto"/>
                <w:lang w:val="en-US" w:eastAsia="en-US"/>
              </w:rPr>
              <w:tab/>
            </w:r>
            <w:r w:rsidR="00491221" w:rsidRPr="00491221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Target Groups</w: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instrText xml:space="preserve"> PAGEREF _Toc49950794 \h </w:instrTex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CB164F5" w14:textId="77777777" w:rsidR="00491221" w:rsidRPr="00491221" w:rsidRDefault="00D64D0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  <w:lang w:val="en-US" w:eastAsia="en-US"/>
            </w:rPr>
          </w:pPr>
          <w:hyperlink w:anchor="_Toc49950795" w:history="1">
            <w:r w:rsidR="00491221" w:rsidRPr="00491221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4.2</w:t>
            </w:r>
            <w:r w:rsidR="00491221" w:rsidRPr="00491221">
              <w:rPr>
                <w:rFonts w:asciiTheme="minorHAnsi" w:eastAsiaTheme="minorEastAsia" w:hAnsiTheme="minorHAnsi" w:cstheme="minorHAnsi"/>
                <w:noProof/>
                <w:color w:val="auto"/>
                <w:lang w:val="en-US" w:eastAsia="en-US"/>
              </w:rPr>
              <w:tab/>
            </w:r>
            <w:r w:rsidR="00491221" w:rsidRPr="00491221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Areas of Application</w: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instrText xml:space="preserve"> PAGEREF _Toc49950795 \h </w:instrTex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C7AC466" w14:textId="77777777" w:rsidR="00491221" w:rsidRPr="00491221" w:rsidRDefault="00D64D0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  <w:lang w:val="en-US" w:eastAsia="en-US"/>
            </w:rPr>
          </w:pPr>
          <w:hyperlink w:anchor="_Toc49950796" w:history="1">
            <w:r w:rsidR="00491221" w:rsidRPr="00491221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4.3</w:t>
            </w:r>
            <w:r w:rsidR="00491221" w:rsidRPr="00491221">
              <w:rPr>
                <w:rFonts w:asciiTheme="minorHAnsi" w:eastAsiaTheme="minorEastAsia" w:hAnsiTheme="minorHAnsi" w:cstheme="minorHAnsi"/>
                <w:noProof/>
                <w:color w:val="auto"/>
                <w:lang w:val="en-US" w:eastAsia="en-US"/>
              </w:rPr>
              <w:tab/>
            </w:r>
            <w:r w:rsidR="00491221" w:rsidRPr="00491221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Estimation of the Market Chances</w: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instrText xml:space="preserve"> PAGEREF _Toc49950796 \h </w:instrTex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CCD5C23" w14:textId="77777777" w:rsidR="00491221" w:rsidRPr="00491221" w:rsidRDefault="00D64D0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HAnsi"/>
              <w:noProof/>
              <w:lang w:val="en-US"/>
            </w:rPr>
          </w:pPr>
          <w:hyperlink w:anchor="_Toc49950797" w:history="1">
            <w:r w:rsidR="00491221" w:rsidRPr="00491221">
              <w:rPr>
                <w:rStyle w:val="Hyperlink"/>
                <w:rFonts w:eastAsiaTheme="majorEastAsia" w:cstheme="minorHAnsi"/>
                <w:noProof/>
                <w:lang w:val="en-GB"/>
              </w:rPr>
              <w:t>5.</w:t>
            </w:r>
            <w:r w:rsidR="00491221" w:rsidRPr="00491221">
              <w:rPr>
                <w:rFonts w:eastAsiaTheme="minorEastAsia" w:cstheme="minorHAnsi"/>
                <w:noProof/>
                <w:lang w:val="en-US"/>
              </w:rPr>
              <w:tab/>
            </w:r>
            <w:r w:rsidR="00491221" w:rsidRPr="00491221">
              <w:rPr>
                <w:rStyle w:val="Hyperlink"/>
                <w:rFonts w:eastAsiaTheme="majorEastAsia" w:cstheme="minorHAnsi"/>
                <w:noProof/>
                <w:lang w:val="en-GB"/>
              </w:rPr>
              <w:t>Side Conditions</w:t>
            </w:r>
            <w:r w:rsidR="00491221" w:rsidRPr="00491221">
              <w:rPr>
                <w:rFonts w:cstheme="minorHAnsi"/>
                <w:noProof/>
                <w:webHidden/>
              </w:rPr>
              <w:tab/>
            </w:r>
            <w:r w:rsidR="00491221" w:rsidRPr="00491221">
              <w:rPr>
                <w:rFonts w:cstheme="minorHAnsi"/>
                <w:noProof/>
                <w:webHidden/>
              </w:rPr>
              <w:fldChar w:fldCharType="begin"/>
            </w:r>
            <w:r w:rsidR="00491221" w:rsidRPr="00491221">
              <w:rPr>
                <w:rFonts w:cstheme="minorHAnsi"/>
                <w:noProof/>
                <w:webHidden/>
              </w:rPr>
              <w:instrText xml:space="preserve"> PAGEREF _Toc49950797 \h </w:instrText>
            </w:r>
            <w:r w:rsidR="00491221" w:rsidRPr="00491221">
              <w:rPr>
                <w:rFonts w:cstheme="minorHAnsi"/>
                <w:noProof/>
                <w:webHidden/>
              </w:rPr>
            </w:r>
            <w:r w:rsidR="00491221" w:rsidRPr="00491221">
              <w:rPr>
                <w:rFonts w:cstheme="minorHAnsi"/>
                <w:noProof/>
                <w:webHidden/>
              </w:rPr>
              <w:fldChar w:fldCharType="separate"/>
            </w:r>
            <w:r w:rsidR="00491221" w:rsidRPr="00491221">
              <w:rPr>
                <w:rFonts w:cstheme="minorHAnsi"/>
                <w:noProof/>
                <w:webHidden/>
              </w:rPr>
              <w:t>4</w:t>
            </w:r>
            <w:r w:rsidR="00491221" w:rsidRPr="0049122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D5497D0" w14:textId="77777777" w:rsidR="00491221" w:rsidRPr="00491221" w:rsidRDefault="00D64D0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  <w:lang w:val="en-US" w:eastAsia="en-US"/>
            </w:rPr>
          </w:pPr>
          <w:hyperlink w:anchor="_Toc49950798" w:history="1">
            <w:r w:rsidR="00491221" w:rsidRPr="00491221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5.1</w:t>
            </w:r>
            <w:r w:rsidR="00491221" w:rsidRPr="00491221">
              <w:rPr>
                <w:rFonts w:asciiTheme="minorHAnsi" w:eastAsiaTheme="minorEastAsia" w:hAnsiTheme="minorHAnsi" w:cstheme="minorHAnsi"/>
                <w:noProof/>
                <w:color w:val="auto"/>
                <w:lang w:val="en-US" w:eastAsia="en-US"/>
              </w:rPr>
              <w:tab/>
            </w:r>
            <w:r w:rsidR="00491221" w:rsidRPr="00491221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Security Requirements</w: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instrText xml:space="preserve"> PAGEREF _Toc49950798 \h </w:instrTex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150CC05" w14:textId="77777777" w:rsidR="00491221" w:rsidRPr="00491221" w:rsidRDefault="00D64D0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  <w:lang w:val="en-US" w:eastAsia="en-US"/>
            </w:rPr>
          </w:pPr>
          <w:hyperlink w:anchor="_Toc49950799" w:history="1">
            <w:r w:rsidR="00491221" w:rsidRPr="00491221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5.2</w:t>
            </w:r>
            <w:r w:rsidR="00491221" w:rsidRPr="00491221">
              <w:rPr>
                <w:rFonts w:asciiTheme="minorHAnsi" w:eastAsiaTheme="minorEastAsia" w:hAnsiTheme="minorHAnsi" w:cstheme="minorHAnsi"/>
                <w:noProof/>
                <w:color w:val="auto"/>
                <w:lang w:val="en-US" w:eastAsia="en-US"/>
              </w:rPr>
              <w:tab/>
            </w:r>
            <w:r w:rsidR="00491221" w:rsidRPr="00491221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Legal Conditions</w: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instrText xml:space="preserve"> PAGEREF _Toc49950799 \h </w:instrTex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3AFC445" w14:textId="77777777" w:rsidR="00491221" w:rsidRPr="00491221" w:rsidRDefault="00D64D0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HAnsi"/>
              <w:noProof/>
              <w:lang w:val="en-US"/>
            </w:rPr>
          </w:pPr>
          <w:hyperlink w:anchor="_Toc49950800" w:history="1">
            <w:r w:rsidR="00491221" w:rsidRPr="00491221">
              <w:rPr>
                <w:rStyle w:val="Hyperlink"/>
                <w:rFonts w:eastAsiaTheme="majorEastAsia" w:cstheme="minorHAnsi"/>
                <w:noProof/>
                <w:lang w:val="en-GB"/>
              </w:rPr>
              <w:t>6.</w:t>
            </w:r>
            <w:r w:rsidR="00491221" w:rsidRPr="00491221">
              <w:rPr>
                <w:rFonts w:eastAsiaTheme="minorEastAsia" w:cstheme="minorHAnsi"/>
                <w:noProof/>
                <w:lang w:val="en-US"/>
              </w:rPr>
              <w:tab/>
            </w:r>
            <w:r w:rsidR="00491221" w:rsidRPr="00491221">
              <w:rPr>
                <w:rStyle w:val="Hyperlink"/>
                <w:rFonts w:eastAsiaTheme="majorEastAsia" w:cstheme="minorHAnsi"/>
                <w:noProof/>
                <w:lang w:val="en-GB"/>
              </w:rPr>
              <w:t>Test Scenarios</w:t>
            </w:r>
            <w:r w:rsidR="00491221" w:rsidRPr="00491221">
              <w:rPr>
                <w:rFonts w:cstheme="minorHAnsi"/>
                <w:noProof/>
                <w:webHidden/>
              </w:rPr>
              <w:tab/>
            </w:r>
            <w:r w:rsidR="00491221" w:rsidRPr="00491221">
              <w:rPr>
                <w:rFonts w:cstheme="minorHAnsi"/>
                <w:noProof/>
                <w:webHidden/>
              </w:rPr>
              <w:fldChar w:fldCharType="begin"/>
            </w:r>
            <w:r w:rsidR="00491221" w:rsidRPr="00491221">
              <w:rPr>
                <w:rFonts w:cstheme="minorHAnsi"/>
                <w:noProof/>
                <w:webHidden/>
              </w:rPr>
              <w:instrText xml:space="preserve"> PAGEREF _Toc49950800 \h </w:instrText>
            </w:r>
            <w:r w:rsidR="00491221" w:rsidRPr="00491221">
              <w:rPr>
                <w:rFonts w:cstheme="minorHAnsi"/>
                <w:noProof/>
                <w:webHidden/>
              </w:rPr>
            </w:r>
            <w:r w:rsidR="00491221" w:rsidRPr="00491221">
              <w:rPr>
                <w:rFonts w:cstheme="minorHAnsi"/>
                <w:noProof/>
                <w:webHidden/>
              </w:rPr>
              <w:fldChar w:fldCharType="separate"/>
            </w:r>
            <w:r w:rsidR="00491221" w:rsidRPr="00491221">
              <w:rPr>
                <w:rFonts w:cstheme="minorHAnsi"/>
                <w:noProof/>
                <w:webHidden/>
              </w:rPr>
              <w:t>4</w:t>
            </w:r>
            <w:r w:rsidR="00491221" w:rsidRPr="0049122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909467C" w14:textId="77777777" w:rsidR="00491221" w:rsidRPr="00491221" w:rsidRDefault="00D64D0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  <w:lang w:val="en-US" w:eastAsia="en-US"/>
            </w:rPr>
          </w:pPr>
          <w:hyperlink w:anchor="_Toc49950801" w:history="1">
            <w:r w:rsidR="00491221" w:rsidRPr="00491221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6.1</w:t>
            </w:r>
            <w:r w:rsidR="00491221" w:rsidRPr="00491221">
              <w:rPr>
                <w:rFonts w:asciiTheme="minorHAnsi" w:eastAsiaTheme="minorEastAsia" w:hAnsiTheme="minorHAnsi" w:cstheme="minorHAnsi"/>
                <w:noProof/>
                <w:color w:val="auto"/>
                <w:lang w:val="en-US" w:eastAsia="en-US"/>
              </w:rPr>
              <w:tab/>
            </w:r>
            <w:r w:rsidR="00491221" w:rsidRPr="00491221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Unit Tests</w: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instrText xml:space="preserve"> PAGEREF _Toc49950801 \h </w:instrTex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3E1DE75" w14:textId="77777777" w:rsidR="00491221" w:rsidRPr="00491221" w:rsidRDefault="00D64D0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  <w:lang w:val="en-US" w:eastAsia="en-US"/>
            </w:rPr>
          </w:pPr>
          <w:hyperlink w:anchor="_Toc49950802" w:history="1">
            <w:r w:rsidR="00491221" w:rsidRPr="00491221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6.2</w:t>
            </w:r>
            <w:r w:rsidR="00491221" w:rsidRPr="00491221">
              <w:rPr>
                <w:rFonts w:asciiTheme="minorHAnsi" w:eastAsiaTheme="minorEastAsia" w:hAnsiTheme="minorHAnsi" w:cstheme="minorHAnsi"/>
                <w:noProof/>
                <w:color w:val="auto"/>
                <w:lang w:val="en-US" w:eastAsia="en-US"/>
              </w:rPr>
              <w:tab/>
            </w:r>
            <w:r w:rsidR="00491221" w:rsidRPr="00491221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System Tests</w: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instrText xml:space="preserve"> PAGEREF _Toc49950802 \h </w:instrTex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B201F6B" w14:textId="77777777" w:rsidR="00491221" w:rsidRPr="00491221" w:rsidRDefault="00D64D0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  <w:lang w:val="en-US" w:eastAsia="en-US"/>
            </w:rPr>
          </w:pPr>
          <w:hyperlink w:anchor="_Toc49950803" w:history="1">
            <w:r w:rsidR="00491221" w:rsidRPr="00491221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6.3</w:t>
            </w:r>
            <w:r w:rsidR="00491221" w:rsidRPr="00491221">
              <w:rPr>
                <w:rFonts w:asciiTheme="minorHAnsi" w:eastAsiaTheme="minorEastAsia" w:hAnsiTheme="minorHAnsi" w:cstheme="minorHAnsi"/>
                <w:noProof/>
                <w:color w:val="auto"/>
                <w:lang w:val="en-US" w:eastAsia="en-US"/>
              </w:rPr>
              <w:tab/>
            </w:r>
            <w:r w:rsidR="00491221" w:rsidRPr="00491221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Deployment Tests</w: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instrText xml:space="preserve"> PAGEREF _Toc49950803 \h </w:instrTex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A6241CF" w14:textId="77777777" w:rsidR="00491221" w:rsidRPr="00491221" w:rsidRDefault="00D64D0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HAnsi"/>
              <w:noProof/>
              <w:lang w:val="en-US"/>
            </w:rPr>
          </w:pPr>
          <w:hyperlink w:anchor="_Toc49950804" w:history="1">
            <w:r w:rsidR="00491221" w:rsidRPr="00491221">
              <w:rPr>
                <w:rStyle w:val="Hyperlink"/>
                <w:rFonts w:eastAsiaTheme="majorEastAsia" w:cstheme="minorHAnsi"/>
                <w:noProof/>
                <w:lang w:val="en-GB"/>
              </w:rPr>
              <w:t>7.</w:t>
            </w:r>
            <w:r w:rsidR="00491221" w:rsidRPr="00491221">
              <w:rPr>
                <w:rFonts w:eastAsiaTheme="minorEastAsia" w:cstheme="minorHAnsi"/>
                <w:noProof/>
                <w:lang w:val="en-US"/>
              </w:rPr>
              <w:tab/>
            </w:r>
            <w:r w:rsidR="00491221" w:rsidRPr="00491221">
              <w:rPr>
                <w:rStyle w:val="Hyperlink"/>
                <w:rFonts w:eastAsiaTheme="majorEastAsia" w:cstheme="minorHAnsi"/>
                <w:noProof/>
                <w:lang w:val="en-GB"/>
              </w:rPr>
              <w:t>Commissioning and Project Ending</w:t>
            </w:r>
            <w:r w:rsidR="00491221" w:rsidRPr="00491221">
              <w:rPr>
                <w:rFonts w:cstheme="minorHAnsi"/>
                <w:noProof/>
                <w:webHidden/>
              </w:rPr>
              <w:tab/>
            </w:r>
            <w:r w:rsidR="00491221" w:rsidRPr="00491221">
              <w:rPr>
                <w:rFonts w:cstheme="minorHAnsi"/>
                <w:noProof/>
                <w:webHidden/>
              </w:rPr>
              <w:fldChar w:fldCharType="begin"/>
            </w:r>
            <w:r w:rsidR="00491221" w:rsidRPr="00491221">
              <w:rPr>
                <w:rFonts w:cstheme="minorHAnsi"/>
                <w:noProof/>
                <w:webHidden/>
              </w:rPr>
              <w:instrText xml:space="preserve"> PAGEREF _Toc49950804 \h </w:instrText>
            </w:r>
            <w:r w:rsidR="00491221" w:rsidRPr="00491221">
              <w:rPr>
                <w:rFonts w:cstheme="minorHAnsi"/>
                <w:noProof/>
                <w:webHidden/>
              </w:rPr>
            </w:r>
            <w:r w:rsidR="00491221" w:rsidRPr="00491221">
              <w:rPr>
                <w:rFonts w:cstheme="minorHAnsi"/>
                <w:noProof/>
                <w:webHidden/>
              </w:rPr>
              <w:fldChar w:fldCharType="separate"/>
            </w:r>
            <w:r w:rsidR="00491221" w:rsidRPr="00491221">
              <w:rPr>
                <w:rFonts w:cstheme="minorHAnsi"/>
                <w:noProof/>
                <w:webHidden/>
              </w:rPr>
              <w:t>4</w:t>
            </w:r>
            <w:r w:rsidR="00491221" w:rsidRPr="0049122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6837871" w14:textId="77777777" w:rsidR="00491221" w:rsidRPr="00491221" w:rsidRDefault="00D64D0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  <w:lang w:val="en-US" w:eastAsia="en-US"/>
            </w:rPr>
          </w:pPr>
          <w:hyperlink w:anchor="_Toc49950805" w:history="1">
            <w:r w:rsidR="00491221" w:rsidRPr="00491221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7.1</w:t>
            </w:r>
            <w:r w:rsidR="00491221" w:rsidRPr="00491221">
              <w:rPr>
                <w:rFonts w:asciiTheme="minorHAnsi" w:eastAsiaTheme="minorEastAsia" w:hAnsiTheme="minorHAnsi" w:cstheme="minorHAnsi"/>
                <w:noProof/>
                <w:color w:val="auto"/>
                <w:lang w:val="en-US" w:eastAsia="en-US"/>
              </w:rPr>
              <w:tab/>
            </w:r>
            <w:r w:rsidR="00491221" w:rsidRPr="00491221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Acceptance Tests</w: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instrText xml:space="preserve"> PAGEREF _Toc49950805 \h </w:instrTex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CB06383" w14:textId="77777777" w:rsidR="00491221" w:rsidRPr="00491221" w:rsidRDefault="00D64D0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  <w:lang w:val="en-US" w:eastAsia="en-US"/>
            </w:rPr>
          </w:pPr>
          <w:hyperlink w:anchor="_Toc49950806" w:history="1">
            <w:r w:rsidR="00491221" w:rsidRPr="00491221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7.2</w:t>
            </w:r>
            <w:r w:rsidR="00491221" w:rsidRPr="00491221">
              <w:rPr>
                <w:rFonts w:asciiTheme="minorHAnsi" w:eastAsiaTheme="minorEastAsia" w:hAnsiTheme="minorHAnsi" w:cstheme="minorHAnsi"/>
                <w:noProof/>
                <w:color w:val="auto"/>
                <w:lang w:val="en-US" w:eastAsia="en-US"/>
              </w:rPr>
              <w:tab/>
            </w:r>
            <w:r w:rsidR="00491221" w:rsidRPr="00491221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Additional conditions</w: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instrText xml:space="preserve"> PAGEREF _Toc49950806 \h </w:instrTex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5E677F9" w14:textId="77777777" w:rsidR="00491221" w:rsidRPr="00491221" w:rsidRDefault="00D64D0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HAnsi"/>
              <w:noProof/>
              <w:lang w:val="en-US"/>
            </w:rPr>
          </w:pPr>
          <w:hyperlink w:anchor="_Toc49950807" w:history="1">
            <w:r w:rsidR="00491221" w:rsidRPr="00491221">
              <w:rPr>
                <w:rStyle w:val="Hyperlink"/>
                <w:rFonts w:eastAsiaTheme="majorEastAsia" w:cstheme="minorHAnsi"/>
                <w:noProof/>
                <w:lang w:val="en-GB"/>
              </w:rPr>
              <w:t>8.</w:t>
            </w:r>
            <w:r w:rsidR="00491221" w:rsidRPr="00491221">
              <w:rPr>
                <w:rFonts w:eastAsiaTheme="minorEastAsia" w:cstheme="minorHAnsi"/>
                <w:noProof/>
                <w:lang w:val="en-US"/>
              </w:rPr>
              <w:tab/>
            </w:r>
            <w:r w:rsidR="00491221" w:rsidRPr="00491221">
              <w:rPr>
                <w:rStyle w:val="Hyperlink"/>
                <w:rFonts w:eastAsiaTheme="majorEastAsia" w:cstheme="minorHAnsi"/>
                <w:noProof/>
                <w:lang w:val="en-GB"/>
              </w:rPr>
              <w:t>Schedule and Deliverables</w:t>
            </w:r>
            <w:r w:rsidR="00491221" w:rsidRPr="00491221">
              <w:rPr>
                <w:rFonts w:cstheme="minorHAnsi"/>
                <w:noProof/>
                <w:webHidden/>
              </w:rPr>
              <w:tab/>
            </w:r>
            <w:r w:rsidR="00491221" w:rsidRPr="00491221">
              <w:rPr>
                <w:rFonts w:cstheme="minorHAnsi"/>
                <w:noProof/>
                <w:webHidden/>
              </w:rPr>
              <w:fldChar w:fldCharType="begin"/>
            </w:r>
            <w:r w:rsidR="00491221" w:rsidRPr="00491221">
              <w:rPr>
                <w:rFonts w:cstheme="minorHAnsi"/>
                <w:noProof/>
                <w:webHidden/>
              </w:rPr>
              <w:instrText xml:space="preserve"> PAGEREF _Toc49950807 \h </w:instrText>
            </w:r>
            <w:r w:rsidR="00491221" w:rsidRPr="00491221">
              <w:rPr>
                <w:rFonts w:cstheme="minorHAnsi"/>
                <w:noProof/>
                <w:webHidden/>
              </w:rPr>
            </w:r>
            <w:r w:rsidR="00491221" w:rsidRPr="00491221">
              <w:rPr>
                <w:rFonts w:cstheme="minorHAnsi"/>
                <w:noProof/>
                <w:webHidden/>
              </w:rPr>
              <w:fldChar w:fldCharType="separate"/>
            </w:r>
            <w:r w:rsidR="00491221" w:rsidRPr="00491221">
              <w:rPr>
                <w:rFonts w:cstheme="minorHAnsi"/>
                <w:noProof/>
                <w:webHidden/>
              </w:rPr>
              <w:t>5</w:t>
            </w:r>
            <w:r w:rsidR="00491221" w:rsidRPr="0049122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5956E23" w14:textId="77777777" w:rsidR="00491221" w:rsidRPr="00491221" w:rsidRDefault="00D64D0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  <w:lang w:val="en-US" w:eastAsia="en-US"/>
            </w:rPr>
          </w:pPr>
          <w:hyperlink w:anchor="_Toc49950808" w:history="1">
            <w:r w:rsidR="00491221" w:rsidRPr="00491221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8.1</w:t>
            </w:r>
            <w:r w:rsidR="00491221" w:rsidRPr="00491221">
              <w:rPr>
                <w:rFonts w:asciiTheme="minorHAnsi" w:eastAsiaTheme="minorEastAsia" w:hAnsiTheme="minorHAnsi" w:cstheme="minorHAnsi"/>
                <w:noProof/>
                <w:color w:val="auto"/>
                <w:lang w:val="en-US" w:eastAsia="en-US"/>
              </w:rPr>
              <w:tab/>
            </w:r>
            <w:r w:rsidR="00491221" w:rsidRPr="00491221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Scheduled Milestones</w: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instrText xml:space="preserve"> PAGEREF _Toc49950808 \h </w:instrTex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0AF1705" w14:textId="77777777" w:rsidR="00491221" w:rsidRPr="00491221" w:rsidRDefault="00D64D0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  <w:lang w:val="en-US" w:eastAsia="en-US"/>
            </w:rPr>
          </w:pPr>
          <w:hyperlink w:anchor="_Toc49950809" w:history="1">
            <w:r w:rsidR="00491221" w:rsidRPr="00491221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8.2</w:t>
            </w:r>
            <w:r w:rsidR="00491221" w:rsidRPr="00491221">
              <w:rPr>
                <w:rFonts w:asciiTheme="minorHAnsi" w:eastAsiaTheme="minorEastAsia" w:hAnsiTheme="minorHAnsi" w:cstheme="minorHAnsi"/>
                <w:noProof/>
                <w:color w:val="auto"/>
                <w:lang w:val="en-US" w:eastAsia="en-US"/>
              </w:rPr>
              <w:tab/>
            </w:r>
            <w:r w:rsidR="00491221" w:rsidRPr="00491221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Deliverables</w: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instrText xml:space="preserve"> PAGEREF _Toc49950809 \h </w:instrTex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491221" w:rsidRPr="0049122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81300A6" w14:textId="77777777" w:rsidR="00491221" w:rsidRPr="00491221" w:rsidRDefault="00D64D0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HAnsi"/>
              <w:noProof/>
              <w:lang w:val="en-US"/>
            </w:rPr>
          </w:pPr>
          <w:hyperlink w:anchor="_Toc49950810" w:history="1">
            <w:r w:rsidR="00491221" w:rsidRPr="00491221">
              <w:rPr>
                <w:rStyle w:val="Hyperlink"/>
                <w:rFonts w:eastAsiaTheme="majorEastAsia" w:cstheme="minorHAnsi"/>
                <w:noProof/>
                <w:lang w:val="en-GB"/>
              </w:rPr>
              <w:t>A.</w:t>
            </w:r>
            <w:r w:rsidR="00491221" w:rsidRPr="00491221">
              <w:rPr>
                <w:rFonts w:eastAsiaTheme="minorEastAsia" w:cstheme="minorHAnsi"/>
                <w:noProof/>
                <w:lang w:val="en-US"/>
              </w:rPr>
              <w:tab/>
            </w:r>
            <w:r w:rsidR="00491221" w:rsidRPr="00491221">
              <w:rPr>
                <w:rStyle w:val="Hyperlink"/>
                <w:rFonts w:eastAsiaTheme="majorEastAsia" w:cstheme="minorHAnsi"/>
                <w:noProof/>
                <w:lang w:val="en-GB"/>
              </w:rPr>
              <w:t>Appendix</w:t>
            </w:r>
            <w:r w:rsidR="00491221" w:rsidRPr="00491221">
              <w:rPr>
                <w:rFonts w:cstheme="minorHAnsi"/>
                <w:noProof/>
                <w:webHidden/>
              </w:rPr>
              <w:tab/>
            </w:r>
            <w:r w:rsidR="00491221" w:rsidRPr="00491221">
              <w:rPr>
                <w:rFonts w:cstheme="minorHAnsi"/>
                <w:noProof/>
                <w:webHidden/>
              </w:rPr>
              <w:fldChar w:fldCharType="begin"/>
            </w:r>
            <w:r w:rsidR="00491221" w:rsidRPr="00491221">
              <w:rPr>
                <w:rFonts w:cstheme="minorHAnsi"/>
                <w:noProof/>
                <w:webHidden/>
              </w:rPr>
              <w:instrText xml:space="preserve"> PAGEREF _Toc49950810 \h </w:instrText>
            </w:r>
            <w:r w:rsidR="00491221" w:rsidRPr="00491221">
              <w:rPr>
                <w:rFonts w:cstheme="minorHAnsi"/>
                <w:noProof/>
                <w:webHidden/>
              </w:rPr>
            </w:r>
            <w:r w:rsidR="00491221" w:rsidRPr="00491221">
              <w:rPr>
                <w:rFonts w:cstheme="minorHAnsi"/>
                <w:noProof/>
                <w:webHidden/>
              </w:rPr>
              <w:fldChar w:fldCharType="separate"/>
            </w:r>
            <w:r w:rsidR="00491221" w:rsidRPr="00491221">
              <w:rPr>
                <w:rFonts w:cstheme="minorHAnsi"/>
                <w:noProof/>
                <w:webHidden/>
              </w:rPr>
              <w:t>5</w:t>
            </w:r>
            <w:r w:rsidR="00491221" w:rsidRPr="0049122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C0C8E03" w14:textId="77777777" w:rsidR="00C113E2" w:rsidRDefault="00C113E2" w:rsidP="00C113E2">
          <w:p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tabs>
              <w:tab w:val="num" w:pos="1440"/>
            </w:tabs>
          </w:pPr>
          <w:r w:rsidRPr="00491221">
            <w:rPr>
              <w:rFonts w:asciiTheme="minorHAnsi" w:hAnsiTheme="minorHAnsi" w:cstheme="minorHAnsi"/>
              <w:bCs/>
              <w:noProof/>
            </w:rPr>
            <w:fldChar w:fldCharType="end"/>
          </w:r>
        </w:p>
      </w:sdtContent>
    </w:sdt>
    <w:p w14:paraId="78B0DB48" w14:textId="77777777" w:rsidR="00BA4AA2" w:rsidRDefault="00C113E2" w:rsidP="00C113E2">
      <w:pPr>
        <w:rPr>
          <w:rFonts w:eastAsia="Times New Roman" w:cstheme="minorHAnsi"/>
          <w:lang w:val="en-GB"/>
        </w:rPr>
      </w:pPr>
      <w:r>
        <w:rPr>
          <w:rFonts w:eastAsia="Times New Roman" w:cstheme="minorHAnsi"/>
          <w:lang w:val="en-GB"/>
        </w:rPr>
        <w:t xml:space="preserve"> </w:t>
      </w:r>
      <w:r w:rsidR="00BA4AA2">
        <w:rPr>
          <w:rFonts w:eastAsia="Times New Roman" w:cstheme="minorHAnsi"/>
          <w:lang w:val="en-GB"/>
        </w:rPr>
        <w:br w:type="page"/>
      </w:r>
    </w:p>
    <w:p w14:paraId="33D96353" w14:textId="77777777" w:rsidR="00281A5B" w:rsidRPr="00C113E2" w:rsidRDefault="00281A5B" w:rsidP="00C113E2">
      <w:pPr>
        <w:pStyle w:val="Heading1"/>
        <w:keepNext/>
        <w:keepLines/>
        <w:numPr>
          <w:ilvl w:val="0"/>
          <w:numId w:val="20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2" w:name="_Toc49949464"/>
      <w:bookmarkStart w:id="3" w:name="_Toc49950781"/>
      <w:bookmarkStart w:id="4" w:name="_Toc40706852"/>
      <w:r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lastRenderedPageBreak/>
        <w:t>Overall Goal and Motivation</w:t>
      </w:r>
      <w:bookmarkEnd w:id="2"/>
      <w:bookmarkEnd w:id="3"/>
    </w:p>
    <w:p w14:paraId="35C43EE5" w14:textId="77777777" w:rsidR="00281A5B" w:rsidRDefault="00281A5B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281A5B">
        <w:rPr>
          <w:rFonts w:asciiTheme="minorHAnsi" w:eastAsia="Calibri" w:hAnsiTheme="minorHAnsi" w:cstheme="minorHAnsi"/>
          <w:color w:val="auto"/>
          <w:lang w:val="en-GB" w:eastAsia="en-US"/>
        </w:rPr>
        <w:t>&lt; General information about the project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, </w:t>
      </w:r>
      <w:r w:rsidRPr="00281A5B">
        <w:rPr>
          <w:rFonts w:asciiTheme="minorHAnsi" w:eastAsia="Calibri" w:hAnsiTheme="minorHAnsi" w:cstheme="minorHAnsi"/>
          <w:color w:val="auto"/>
          <w:lang w:val="en-GB" w:eastAsia="en-US"/>
        </w:rPr>
        <w:t>main idea behind this topic, relevan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>ce</w:t>
      </w:r>
      <w:r w:rsidRPr="00281A5B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>of the</w:t>
      </w:r>
      <w:r w:rsidRPr="00281A5B">
        <w:rPr>
          <w:rFonts w:asciiTheme="minorHAnsi" w:eastAsia="Calibri" w:hAnsiTheme="minorHAnsi" w:cstheme="minorHAnsi"/>
          <w:color w:val="auto"/>
          <w:lang w:val="en-GB" w:eastAsia="en-US"/>
        </w:rPr>
        <w:t xml:space="preserve"> topic for the professional practice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>, d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escription of mandatory goals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and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 xml:space="preserve"> means to measure the degree of fulfilment of these goals</w:t>
      </w:r>
      <w:r w:rsidRPr="00281A5B">
        <w:rPr>
          <w:rFonts w:asciiTheme="minorHAnsi" w:eastAsia="Calibri" w:hAnsiTheme="minorHAnsi" w:cstheme="minorHAnsi"/>
          <w:color w:val="auto"/>
          <w:lang w:val="en-GB" w:eastAsia="en-US"/>
        </w:rPr>
        <w:t xml:space="preserve"> &gt;</w:t>
      </w:r>
    </w:p>
    <w:p w14:paraId="44ADA591" w14:textId="77777777" w:rsidR="00AB089E" w:rsidRPr="00C113E2" w:rsidRDefault="00AB089E" w:rsidP="00C113E2">
      <w:pPr>
        <w:pStyle w:val="Heading1"/>
        <w:keepNext/>
        <w:keepLines/>
        <w:numPr>
          <w:ilvl w:val="0"/>
          <w:numId w:val="20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5" w:name="_Toc49949465"/>
      <w:bookmarkStart w:id="6" w:name="_Toc49950782"/>
      <w:r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t>Project Description</w:t>
      </w:r>
      <w:bookmarkEnd w:id="4"/>
      <w:bookmarkEnd w:id="5"/>
      <w:bookmarkEnd w:id="6"/>
    </w:p>
    <w:p w14:paraId="54B5855D" w14:textId="77777777" w:rsidR="00AB089E" w:rsidRPr="00C113E2" w:rsidRDefault="00281A5B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7" w:name="_Toc49949466"/>
      <w:bookmarkStart w:id="8" w:name="_Toc49950783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Initial Technical Situation</w:t>
      </w:r>
      <w:bookmarkEnd w:id="7"/>
      <w:bookmarkEnd w:id="8"/>
    </w:p>
    <w:p w14:paraId="52CA2AE2" w14:textId="77777777" w:rsidR="0090753D" w:rsidRDefault="0090753D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="00281A5B"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Description of the scientific state of the art and existing technologies useful for the project 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14:paraId="30DC01BC" w14:textId="77777777" w:rsidR="0090753D" w:rsidRPr="00C113E2" w:rsidRDefault="00281A5B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9" w:name="_Toc49949467"/>
      <w:bookmarkStart w:id="10" w:name="_Toc49950784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Realisation Concept</w:t>
      </w:r>
      <w:bookmarkEnd w:id="9"/>
      <w:bookmarkEnd w:id="10"/>
    </w:p>
    <w:p w14:paraId="033B56C7" w14:textId="77777777" w:rsidR="0090753D" w:rsidRPr="00AB089E" w:rsidRDefault="0090753D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 w:rsidR="00281A5B"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 Description of the concept how it is planned to realise the mentioned goals;</w:t>
      </w:r>
      <w:r w:rsidR="00281A5B" w:rsidRPr="0090753D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="00281A5B" w:rsidRPr="00DA0E74">
        <w:rPr>
          <w:rFonts w:asciiTheme="minorHAnsi" w:eastAsia="Calibri" w:hAnsiTheme="minorHAnsi" w:cstheme="minorHAnsi"/>
          <w:color w:val="auto"/>
          <w:lang w:val="en-GB" w:eastAsia="en-US"/>
        </w:rPr>
        <w:t>description of the “Delta” to existing solutions, i.e., the added value of the planned work</w:t>
      </w:r>
      <w:r w:rsidR="00281A5B" w:rsidRPr="0090753D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14:paraId="167CBCBA" w14:textId="77777777" w:rsidR="00CB59A5" w:rsidRPr="00C113E2" w:rsidRDefault="00CB59A5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11" w:name="_Toc49949468"/>
      <w:bookmarkStart w:id="12" w:name="_Toc49950785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System Context</w:t>
      </w:r>
      <w:bookmarkEnd w:id="11"/>
      <w:bookmarkEnd w:id="12"/>
    </w:p>
    <w:p w14:paraId="4A60FA66" w14:textId="77777777" w:rsidR="00CB59A5" w:rsidRPr="00DA0E74" w:rsidRDefault="00CB59A5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 w:rsidR="00855765"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Interfaces to legacy systems, collaborating systems, data bases, network resources, sensors, actuators, etc.</w:t>
      </w:r>
      <w:r w:rsidR="00855765"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14:paraId="0572E8D6" w14:textId="77777777" w:rsidR="00CB59A5" w:rsidRPr="00C113E2" w:rsidRDefault="00CB59A5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13" w:name="_Toc49949469"/>
      <w:bookmarkStart w:id="14" w:name="_Toc49950786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Architectural Aspects</w:t>
      </w:r>
      <w:bookmarkEnd w:id="13"/>
      <w:bookmarkEnd w:id="14"/>
    </w:p>
    <w:p w14:paraId="245AFBB0" w14:textId="77777777" w:rsidR="0090753D" w:rsidRPr="00DA0E74" w:rsidRDefault="00CB59A5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 w:rsidR="00855765"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Modules </w:t>
      </w:r>
      <w:r w:rsidR="00855765" w:rsidRPr="00DA0E74">
        <w:rPr>
          <w:rFonts w:asciiTheme="minorHAnsi" w:eastAsia="Calibri" w:hAnsiTheme="minorHAnsi" w:cstheme="minorHAnsi"/>
          <w:color w:val="auto"/>
          <w:lang w:val="en-GB" w:eastAsia="en-US"/>
        </w:rPr>
        <w:t>/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 functions, internal interfaces between modules, user interfaces, etc.</w:t>
      </w:r>
      <w:r w:rsidR="00855765"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14:paraId="51764D47" w14:textId="77777777" w:rsidR="00CB59A5" w:rsidRPr="00C113E2" w:rsidRDefault="00CB59A5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15" w:name="_Toc49949470"/>
      <w:bookmarkStart w:id="16" w:name="_Toc49950787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Functionality</w:t>
      </w:r>
      <w:bookmarkEnd w:id="15"/>
      <w:bookmarkEnd w:id="16"/>
    </w:p>
    <w:p w14:paraId="427F7B6D" w14:textId="77777777" w:rsidR="00CB59A5" w:rsidRPr="00DA0E74" w:rsidRDefault="00CB59A5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 w:rsidR="00855765"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Mentioning of all important functionalities respectively properties of the intended product</w:t>
      </w:r>
      <w:r w:rsidR="00855765"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14:paraId="2FAEEE3F" w14:textId="77777777" w:rsidR="00CB59A5" w:rsidRPr="00C113E2" w:rsidRDefault="00CB59A5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17" w:name="_Toc49949471"/>
      <w:bookmarkStart w:id="18" w:name="_Toc49950788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Technical Data</w:t>
      </w:r>
      <w:bookmarkEnd w:id="17"/>
      <w:bookmarkEnd w:id="18"/>
    </w:p>
    <w:p w14:paraId="64F6C512" w14:textId="77777777" w:rsidR="00CB59A5" w:rsidRPr="00DA0E74" w:rsidRDefault="00CB59A5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 w:rsidR="00491221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Standards, regulations, etc., if applicable</w:t>
      </w:r>
      <w:r w:rsidR="00491221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14:paraId="69F329BD" w14:textId="77777777" w:rsidR="00E438CE" w:rsidRPr="00C113E2" w:rsidRDefault="00E438CE" w:rsidP="00C113E2">
      <w:pPr>
        <w:pStyle w:val="Heading1"/>
        <w:keepNext/>
        <w:keepLines/>
        <w:numPr>
          <w:ilvl w:val="0"/>
          <w:numId w:val="20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19" w:name="_Toc49949472"/>
      <w:bookmarkStart w:id="20" w:name="_Toc49950789"/>
      <w:r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t>Development Conditions</w:t>
      </w:r>
      <w:bookmarkEnd w:id="19"/>
      <w:bookmarkEnd w:id="20"/>
    </w:p>
    <w:p w14:paraId="30952E93" w14:textId="77777777" w:rsidR="00E438CE" w:rsidRPr="00C113E2" w:rsidRDefault="00E438CE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21" w:name="_Toc49949473"/>
      <w:bookmarkStart w:id="22" w:name="_Toc49950790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Software</w:t>
      </w:r>
      <w:bookmarkEnd w:id="21"/>
      <w:bookmarkEnd w:id="22"/>
    </w:p>
    <w:p w14:paraId="66287AFE" w14:textId="77777777" w:rsidR="00E438CE" w:rsidRDefault="00E438CE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List of needed software components 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14:paraId="3A0347F4" w14:textId="77777777" w:rsidR="00E438CE" w:rsidRPr="00C113E2" w:rsidRDefault="00E438CE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23" w:name="_Toc49949474"/>
      <w:bookmarkStart w:id="24" w:name="_Toc49950791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Hardware</w:t>
      </w:r>
      <w:bookmarkEnd w:id="23"/>
      <w:bookmarkEnd w:id="24"/>
    </w:p>
    <w:p w14:paraId="2AEC21C6" w14:textId="77777777" w:rsidR="00E438CE" w:rsidRDefault="00E438CE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List of needed hardware components 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14:paraId="3FD8835E" w14:textId="77777777" w:rsidR="00E438CE" w:rsidRPr="00C113E2" w:rsidRDefault="00E438CE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25" w:name="_Toc49949475"/>
      <w:bookmarkStart w:id="26" w:name="_Toc49950792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Orgware</w:t>
      </w:r>
      <w:bookmarkEnd w:id="25"/>
      <w:bookmarkEnd w:id="26"/>
    </w:p>
    <w:p w14:paraId="70349033" w14:textId="77777777" w:rsidR="00E438CE" w:rsidRDefault="00E438CE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lastRenderedPageBreak/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Organisational preconditions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 xml:space="preserve"> &gt;</w:t>
      </w:r>
    </w:p>
    <w:p w14:paraId="2B8CF9AD" w14:textId="77777777" w:rsidR="00E438CE" w:rsidRPr="00C113E2" w:rsidRDefault="00E438CE" w:rsidP="00C113E2">
      <w:pPr>
        <w:pStyle w:val="Heading1"/>
        <w:keepNext/>
        <w:keepLines/>
        <w:numPr>
          <w:ilvl w:val="0"/>
          <w:numId w:val="20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27" w:name="_Toc49949476"/>
      <w:bookmarkStart w:id="28" w:name="_Toc49950793"/>
      <w:r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t>Impact</w:t>
      </w:r>
      <w:bookmarkEnd w:id="27"/>
      <w:bookmarkEnd w:id="28"/>
    </w:p>
    <w:p w14:paraId="5A533325" w14:textId="77777777" w:rsidR="00E438CE" w:rsidRPr="00C113E2" w:rsidRDefault="00E438CE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29" w:name="_Toc49949477"/>
      <w:bookmarkStart w:id="30" w:name="_Toc49950794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Target Groups</w:t>
      </w:r>
      <w:bookmarkEnd w:id="29"/>
      <w:bookmarkEnd w:id="30"/>
    </w:p>
    <w:p w14:paraId="44DDEF5A" w14:textId="77777777" w:rsidR="00E438CE" w:rsidRDefault="00E438CE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Who shall use the results of the work? 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14:paraId="11343287" w14:textId="77777777" w:rsidR="00E438CE" w:rsidRPr="00C113E2" w:rsidRDefault="00E438CE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31" w:name="_Toc49949478"/>
      <w:bookmarkStart w:id="32" w:name="_Toc49950795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Areas of Application</w:t>
      </w:r>
      <w:bookmarkEnd w:id="31"/>
      <w:bookmarkEnd w:id="32"/>
    </w:p>
    <w:p w14:paraId="1A832EED" w14:textId="77777777" w:rsidR="00E438CE" w:rsidRDefault="00E438CE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How and where shall the results of the work be used? 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14:paraId="35ABF152" w14:textId="77777777" w:rsidR="00E438CE" w:rsidRPr="00C113E2" w:rsidRDefault="00E438CE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33" w:name="_Toc49949479"/>
      <w:bookmarkStart w:id="34" w:name="_Toc49950796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Estimation of the Market Chances</w:t>
      </w:r>
      <w:bookmarkEnd w:id="33"/>
      <w:bookmarkEnd w:id="34"/>
    </w:p>
    <w:p w14:paraId="2055AB9C" w14:textId="77777777" w:rsidR="00E438CE" w:rsidRDefault="00E438CE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Costs / earnings, if applicable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 xml:space="preserve"> &gt;</w:t>
      </w:r>
    </w:p>
    <w:p w14:paraId="11A54AD4" w14:textId="77777777" w:rsidR="00E438CE" w:rsidRPr="00C113E2" w:rsidRDefault="00E438CE" w:rsidP="00C113E2">
      <w:pPr>
        <w:pStyle w:val="Heading1"/>
        <w:keepNext/>
        <w:keepLines/>
        <w:numPr>
          <w:ilvl w:val="0"/>
          <w:numId w:val="20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35" w:name="_Toc49949480"/>
      <w:bookmarkStart w:id="36" w:name="_Toc49950797"/>
      <w:r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t>Side Conditions</w:t>
      </w:r>
      <w:bookmarkEnd w:id="35"/>
      <w:bookmarkEnd w:id="36"/>
    </w:p>
    <w:p w14:paraId="0D34619D" w14:textId="77777777" w:rsidR="00E438CE" w:rsidRPr="00C113E2" w:rsidRDefault="00E438CE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37" w:name="_Toc49949481"/>
      <w:bookmarkStart w:id="38" w:name="_Toc49950798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Security Requirements</w:t>
      </w:r>
      <w:bookmarkEnd w:id="37"/>
      <w:bookmarkEnd w:id="38"/>
    </w:p>
    <w:p w14:paraId="2D917929" w14:textId="77777777" w:rsidR="00E438CE" w:rsidRDefault="00E438CE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if applicable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 xml:space="preserve"> &gt;</w:t>
      </w:r>
    </w:p>
    <w:p w14:paraId="40E1EB6B" w14:textId="77777777" w:rsidR="00E438CE" w:rsidRPr="00C113E2" w:rsidRDefault="00E438CE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39" w:name="_Toc49949482"/>
      <w:bookmarkStart w:id="40" w:name="_Toc49950799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Legal Conditions</w:t>
      </w:r>
      <w:bookmarkEnd w:id="39"/>
      <w:bookmarkEnd w:id="40"/>
    </w:p>
    <w:p w14:paraId="36113353" w14:textId="77777777" w:rsidR="00E438CE" w:rsidRDefault="00E438CE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if applicable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 xml:space="preserve"> &gt;</w:t>
      </w:r>
    </w:p>
    <w:p w14:paraId="4CEACD9E" w14:textId="77777777" w:rsidR="00E438CE" w:rsidRPr="00C113E2" w:rsidRDefault="00E438CE" w:rsidP="00C113E2">
      <w:pPr>
        <w:pStyle w:val="Heading1"/>
        <w:keepNext/>
        <w:keepLines/>
        <w:numPr>
          <w:ilvl w:val="0"/>
          <w:numId w:val="20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41" w:name="_Toc49949483"/>
      <w:bookmarkStart w:id="42" w:name="_Toc49950800"/>
      <w:r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t>Test Scenarios</w:t>
      </w:r>
      <w:bookmarkEnd w:id="41"/>
      <w:bookmarkEnd w:id="42"/>
    </w:p>
    <w:p w14:paraId="66DF17C3" w14:textId="77777777" w:rsidR="00E438CE" w:rsidRPr="00C113E2" w:rsidRDefault="00E438CE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43" w:name="_Toc49949484"/>
      <w:bookmarkStart w:id="44" w:name="_Toc49950801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Unit Tests</w:t>
      </w:r>
      <w:bookmarkEnd w:id="43"/>
      <w:bookmarkEnd w:id="44"/>
    </w:p>
    <w:p w14:paraId="179F8D3A" w14:textId="77777777" w:rsidR="00E438CE" w:rsidRDefault="00E438CE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Tests of the functionality of separate components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 xml:space="preserve"> &gt;</w:t>
      </w:r>
    </w:p>
    <w:p w14:paraId="5EF9A76F" w14:textId="77777777" w:rsidR="00E438CE" w:rsidRPr="00C113E2" w:rsidRDefault="00E438CE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45" w:name="_Toc49949485"/>
      <w:bookmarkStart w:id="46" w:name="_Toc49950802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System Tests</w:t>
      </w:r>
      <w:bookmarkEnd w:id="45"/>
      <w:bookmarkEnd w:id="46"/>
    </w:p>
    <w:p w14:paraId="2A994476" w14:textId="77777777" w:rsidR="00E438CE" w:rsidRDefault="00E438CE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Tests of the functionality of the developed system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 xml:space="preserve"> &gt;</w:t>
      </w:r>
    </w:p>
    <w:p w14:paraId="54E4355D" w14:textId="77777777" w:rsidR="00E438CE" w:rsidRPr="00C113E2" w:rsidRDefault="00ED7C24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47" w:name="_Toc49949486"/>
      <w:bookmarkStart w:id="48" w:name="_Toc49950803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Deployment</w:t>
      </w:r>
      <w:r w:rsidR="00E438CE"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 xml:space="preserve"> Tests</w:t>
      </w:r>
      <w:bookmarkEnd w:id="47"/>
      <w:bookmarkEnd w:id="48"/>
    </w:p>
    <w:p w14:paraId="51E00A19" w14:textId="77777777" w:rsidR="00E438CE" w:rsidRDefault="00E438CE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Tests of the integration of the developed system into the system context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 xml:space="preserve"> &gt;</w:t>
      </w:r>
    </w:p>
    <w:p w14:paraId="1AF04EB4" w14:textId="77777777" w:rsidR="00ED7C24" w:rsidRPr="00C113E2" w:rsidRDefault="00ED7C24" w:rsidP="00C113E2">
      <w:pPr>
        <w:pStyle w:val="Heading1"/>
        <w:keepNext/>
        <w:keepLines/>
        <w:numPr>
          <w:ilvl w:val="0"/>
          <w:numId w:val="20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49" w:name="_Toc49949487"/>
      <w:bookmarkStart w:id="50" w:name="_Toc49950804"/>
      <w:r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t>Commissioning and Project Ending</w:t>
      </w:r>
      <w:bookmarkEnd w:id="49"/>
      <w:bookmarkEnd w:id="50"/>
    </w:p>
    <w:p w14:paraId="10081F44" w14:textId="77777777" w:rsidR="00ED7C24" w:rsidRPr="00C113E2" w:rsidRDefault="00ED7C24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51" w:name="_Toc49949488"/>
      <w:bookmarkStart w:id="52" w:name="_Toc49950805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Acceptance Tests</w:t>
      </w:r>
      <w:bookmarkEnd w:id="51"/>
      <w:bookmarkEnd w:id="52"/>
    </w:p>
    <w:p w14:paraId="22A43F4F" w14:textId="77777777" w:rsidR="00ED7C24" w:rsidRDefault="00ED7C24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lastRenderedPageBreak/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Final t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ests as basis for the commissioning (acceptance / non-acceptance)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 xml:space="preserve"> &gt;</w:t>
      </w:r>
    </w:p>
    <w:p w14:paraId="121D77BE" w14:textId="77777777" w:rsidR="00ED7C24" w:rsidRPr="00C113E2" w:rsidRDefault="00ED7C24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53" w:name="_Toc49949489"/>
      <w:bookmarkStart w:id="54" w:name="_Toc49950806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Additional conditions</w:t>
      </w:r>
      <w:bookmarkEnd w:id="53"/>
      <w:bookmarkEnd w:id="54"/>
    </w:p>
    <w:p w14:paraId="0F8776CA" w14:textId="77777777" w:rsidR="00ED7C24" w:rsidRDefault="00ED7C24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Description of the conditions that have to be fulfilled for a positive project ending (e.g., project documentation, project presentation, project video) 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14:paraId="5AE4D0CA" w14:textId="77777777" w:rsidR="00ED7C24" w:rsidRPr="00C113E2" w:rsidRDefault="00ED7C24" w:rsidP="00C113E2">
      <w:pPr>
        <w:pStyle w:val="Heading1"/>
        <w:keepNext/>
        <w:keepLines/>
        <w:numPr>
          <w:ilvl w:val="0"/>
          <w:numId w:val="20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55" w:name="_Toc49949490"/>
      <w:bookmarkStart w:id="56" w:name="_Toc49950807"/>
      <w:r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t>Schedule and Deliverables</w:t>
      </w:r>
      <w:bookmarkEnd w:id="55"/>
      <w:bookmarkEnd w:id="56"/>
    </w:p>
    <w:p w14:paraId="172AB212" w14:textId="77777777" w:rsidR="00ED7C24" w:rsidRPr="00C113E2" w:rsidRDefault="00ED7C24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57" w:name="_Toc49949491"/>
      <w:bookmarkStart w:id="58" w:name="_Toc49950808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Scheduled Milestones</w:t>
      </w:r>
      <w:bookmarkEnd w:id="57"/>
      <w:bookmarkEnd w:id="58"/>
    </w:p>
    <w:p w14:paraId="5BFE2A77" w14:textId="77777777" w:rsidR="00ED7C24" w:rsidRDefault="00ED7C24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Definition of name, number, and due date of the planned milestones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 xml:space="preserve"> &gt;</w:t>
      </w:r>
    </w:p>
    <w:p w14:paraId="40AFED79" w14:textId="77777777" w:rsidR="00ED7C24" w:rsidRPr="00C113E2" w:rsidRDefault="00ED7C24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59" w:name="_Toc49949492"/>
      <w:bookmarkStart w:id="60" w:name="_Toc49950809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Deliverables</w:t>
      </w:r>
      <w:bookmarkEnd w:id="59"/>
      <w:bookmarkEnd w:id="60"/>
    </w:p>
    <w:p w14:paraId="3836176B" w14:textId="77777777" w:rsidR="00ED7C24" w:rsidRDefault="00ED7C24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Definition of the deliverables (e.g., code parts, algorithms, stubs, architectures, project reports, test evaluations, etc.) that have to be delivered at the defined milestones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 xml:space="preserve"> &gt;</w:t>
      </w:r>
    </w:p>
    <w:p w14:paraId="0E2D4342" w14:textId="77777777" w:rsidR="00086945" w:rsidRPr="00C113E2" w:rsidRDefault="00086945" w:rsidP="00DA0E74">
      <w:pPr>
        <w:pStyle w:val="Heading1"/>
        <w:keepNext/>
        <w:keepLines/>
        <w:numPr>
          <w:ilvl w:val="0"/>
          <w:numId w:val="21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61" w:name="_Toc49949493"/>
      <w:bookmarkStart w:id="62" w:name="_Toc49950810"/>
      <w:r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t>Appendix</w:t>
      </w:r>
      <w:bookmarkEnd w:id="61"/>
      <w:bookmarkEnd w:id="62"/>
    </w:p>
    <w:p w14:paraId="7979F737" w14:textId="77777777" w:rsidR="00086945" w:rsidRDefault="00086945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086945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086945">
        <w:rPr>
          <w:rFonts w:asciiTheme="minorHAnsi" w:eastAsia="Calibri" w:hAnsiTheme="minorHAnsi" w:cstheme="minorHAnsi"/>
          <w:color w:val="auto"/>
          <w:lang w:val="en-GB" w:eastAsia="en-US"/>
        </w:rPr>
        <w:t>Glossary, list of abbreviations, literature references, file references, etc.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086945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14:paraId="570DFAAE" w14:textId="77777777" w:rsidR="00C113E2" w:rsidRPr="003A6E9D" w:rsidRDefault="00C113E2" w:rsidP="00C113E2">
      <w:pPr>
        <w:pBdr>
          <w:top w:val="nil"/>
          <w:left w:val="nil"/>
          <w:bottom w:val="nil"/>
          <w:right w:val="nil"/>
          <w:between w:val="nil"/>
          <w:bar w:val="nil"/>
        </w:pBdr>
        <w:spacing w:before="240" w:after="120"/>
        <w:rPr>
          <w:rFonts w:asciiTheme="minorHAnsi" w:hAnsiTheme="minorHAnsi" w:cstheme="minorHAnsi"/>
          <w:lang w:val="en-GB"/>
        </w:rPr>
      </w:pPr>
    </w:p>
    <w:sectPr w:rsidR="00C113E2" w:rsidRPr="003A6E9D" w:rsidSect="0004779F">
      <w:headerReference w:type="default" r:id="rId8"/>
      <w:footerReference w:type="default" r:id="rId9"/>
      <w:footerReference w:type="first" r:id="rId10"/>
      <w:pgSz w:w="11906" w:h="16838" w:code="9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62AA6" w14:textId="77777777" w:rsidR="00D64D03" w:rsidRDefault="00D64D03" w:rsidP="00D6721C">
      <w:pPr>
        <w:spacing w:line="240" w:lineRule="auto"/>
      </w:pPr>
      <w:r>
        <w:separator/>
      </w:r>
    </w:p>
  </w:endnote>
  <w:endnote w:type="continuationSeparator" w:id="0">
    <w:p w14:paraId="357A9008" w14:textId="77777777" w:rsidR="00D64D03" w:rsidRDefault="00D64D03" w:rsidP="00D672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BC46A" w14:textId="77777777" w:rsidR="00D6721C" w:rsidRPr="009327B4" w:rsidRDefault="00D6721C" w:rsidP="005447C1">
    <w:pPr>
      <w:jc w:val="center"/>
      <w:rPr>
        <w:rFonts w:asciiTheme="minorHAnsi" w:hAnsiTheme="minorHAnsi" w:cstheme="minorHAnsi"/>
        <w:sz w:val="16"/>
        <w:szCs w:val="16"/>
        <w:lang w:val="de-DE"/>
      </w:rPr>
    </w:pPr>
    <w:r w:rsidRPr="009327B4">
      <w:rPr>
        <w:rFonts w:asciiTheme="minorHAnsi" w:hAnsiTheme="minorHAnsi" w:cstheme="minorHAnsi"/>
        <w:sz w:val="16"/>
        <w:szCs w:val="16"/>
        <w:lang w:val="en-GB"/>
      </w:rPr>
      <w:fldChar w:fldCharType="begin"/>
    </w:r>
    <w:r w:rsidRPr="009327B4">
      <w:rPr>
        <w:rFonts w:asciiTheme="minorHAnsi" w:hAnsiTheme="minorHAnsi" w:cstheme="minorHAnsi"/>
        <w:sz w:val="16"/>
        <w:szCs w:val="16"/>
        <w:lang w:val="en-GB"/>
      </w:rPr>
      <w:instrText xml:space="preserve"> PAGE   \* MERGEFORMAT </w:instrText>
    </w:r>
    <w:r w:rsidRPr="009327B4">
      <w:rPr>
        <w:rFonts w:asciiTheme="minorHAnsi" w:hAnsiTheme="minorHAnsi" w:cstheme="minorHAnsi"/>
        <w:sz w:val="16"/>
        <w:szCs w:val="16"/>
        <w:lang w:val="en-GB"/>
      </w:rPr>
      <w:fldChar w:fldCharType="separate"/>
    </w:r>
    <w:r w:rsidR="00DB4BAB">
      <w:rPr>
        <w:rFonts w:asciiTheme="minorHAnsi" w:hAnsiTheme="minorHAnsi" w:cstheme="minorHAnsi"/>
        <w:noProof/>
        <w:sz w:val="16"/>
        <w:szCs w:val="16"/>
        <w:lang w:val="en-GB"/>
      </w:rPr>
      <w:t>5</w:t>
    </w:r>
    <w:r w:rsidRPr="009327B4">
      <w:rPr>
        <w:rFonts w:asciiTheme="minorHAnsi" w:hAnsiTheme="minorHAnsi" w:cstheme="minorHAnsi"/>
        <w:sz w:val="16"/>
        <w:szCs w:val="16"/>
        <w:lang w:val="en-GB"/>
      </w:rPr>
      <w:fldChar w:fldCharType="end"/>
    </w:r>
    <w:r w:rsidR="00753552" w:rsidRPr="009327B4">
      <w:rPr>
        <w:rFonts w:asciiTheme="minorHAnsi" w:hAnsiTheme="minorHAnsi" w:cstheme="minorHAnsi"/>
        <w:sz w:val="16"/>
        <w:szCs w:val="16"/>
        <w:lang w:val="en-GB"/>
      </w:rPr>
      <w:t xml:space="preserve"> </w:t>
    </w:r>
    <w:r w:rsidRPr="009327B4">
      <w:rPr>
        <w:rFonts w:asciiTheme="minorHAnsi" w:hAnsiTheme="minorHAnsi" w:cstheme="minorHAnsi"/>
        <w:sz w:val="16"/>
        <w:szCs w:val="16"/>
        <w:lang w:val="en-GB"/>
      </w:rPr>
      <w:t>/</w:t>
    </w:r>
    <w:r w:rsidR="00753552" w:rsidRPr="009327B4">
      <w:rPr>
        <w:rFonts w:asciiTheme="minorHAnsi" w:hAnsiTheme="minorHAnsi" w:cstheme="minorHAnsi"/>
        <w:sz w:val="16"/>
        <w:szCs w:val="16"/>
        <w:lang w:val="en-GB"/>
      </w:rPr>
      <w:t xml:space="preserve"> </w:t>
    </w:r>
    <w:sdt>
      <w:sdtPr>
        <w:rPr>
          <w:rFonts w:asciiTheme="minorHAnsi" w:hAnsiTheme="minorHAnsi" w:cstheme="minorHAnsi"/>
          <w:sz w:val="16"/>
          <w:szCs w:val="16"/>
          <w:lang w:val="de-DE"/>
        </w:rPr>
        <w:id w:val="250395305"/>
        <w:docPartObj>
          <w:docPartGallery w:val="Page Numbers (Top of Page)"/>
          <w:docPartUnique/>
        </w:docPartObj>
      </w:sdtPr>
      <w:sdtEndPr/>
      <w:sdtContent>
        <w:r w:rsidRPr="009327B4">
          <w:rPr>
            <w:rFonts w:asciiTheme="minorHAnsi" w:hAnsiTheme="minorHAnsi" w:cstheme="minorHAnsi"/>
            <w:sz w:val="16"/>
            <w:szCs w:val="16"/>
            <w:lang w:val="de-DE"/>
          </w:rPr>
          <w:fldChar w:fldCharType="begin"/>
        </w:r>
        <w:r w:rsidRPr="009327B4">
          <w:rPr>
            <w:rFonts w:asciiTheme="minorHAnsi" w:hAnsiTheme="minorHAnsi" w:cstheme="minorHAnsi"/>
            <w:sz w:val="16"/>
            <w:szCs w:val="16"/>
            <w:lang w:val="de-DE"/>
          </w:rPr>
          <w:instrText xml:space="preserve"> NUMPAGES  </w:instrText>
        </w:r>
        <w:r w:rsidRPr="009327B4">
          <w:rPr>
            <w:rFonts w:asciiTheme="minorHAnsi" w:hAnsiTheme="minorHAnsi" w:cstheme="minorHAnsi"/>
            <w:sz w:val="16"/>
            <w:szCs w:val="16"/>
            <w:lang w:val="de-DE"/>
          </w:rPr>
          <w:fldChar w:fldCharType="separate"/>
        </w:r>
        <w:r w:rsidR="00DB4BAB">
          <w:rPr>
            <w:rFonts w:asciiTheme="minorHAnsi" w:hAnsiTheme="minorHAnsi" w:cstheme="minorHAnsi"/>
            <w:noProof/>
            <w:sz w:val="16"/>
            <w:szCs w:val="16"/>
            <w:lang w:val="de-DE"/>
          </w:rPr>
          <w:t>5</w:t>
        </w:r>
        <w:r w:rsidRPr="009327B4">
          <w:rPr>
            <w:rFonts w:asciiTheme="minorHAnsi" w:hAnsiTheme="minorHAnsi" w:cstheme="minorHAnsi"/>
            <w:sz w:val="16"/>
            <w:szCs w:val="16"/>
            <w:lang w:val="de-DE"/>
          </w:rPr>
          <w:fldChar w:fldCharType="end"/>
        </w:r>
      </w:sdtContent>
    </w:sdt>
  </w:p>
  <w:p w14:paraId="4E9B198F" w14:textId="77777777" w:rsidR="00D6721C" w:rsidRPr="00D6721C" w:rsidRDefault="00D6721C">
    <w:pPr>
      <w:pStyle w:val="Footer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E577C" w14:textId="77777777" w:rsidR="009327B4" w:rsidRPr="009327B4" w:rsidRDefault="009327B4" w:rsidP="009327B4">
    <w:pPr>
      <w:jc w:val="center"/>
      <w:rPr>
        <w:rFonts w:asciiTheme="minorHAnsi" w:hAnsiTheme="minorHAnsi" w:cstheme="minorHAnsi"/>
        <w:sz w:val="16"/>
        <w:szCs w:val="16"/>
        <w:lang w:val="de-DE"/>
      </w:rPr>
    </w:pPr>
    <w:r w:rsidRPr="009327B4">
      <w:rPr>
        <w:rFonts w:asciiTheme="minorHAnsi" w:hAnsiTheme="minorHAnsi" w:cstheme="minorHAnsi"/>
        <w:sz w:val="16"/>
        <w:szCs w:val="16"/>
        <w:lang w:val="en-GB"/>
      </w:rPr>
      <w:fldChar w:fldCharType="begin"/>
    </w:r>
    <w:r w:rsidRPr="009327B4">
      <w:rPr>
        <w:rFonts w:asciiTheme="minorHAnsi" w:hAnsiTheme="minorHAnsi" w:cstheme="minorHAnsi"/>
        <w:sz w:val="16"/>
        <w:szCs w:val="16"/>
        <w:lang w:val="en-GB"/>
      </w:rPr>
      <w:instrText xml:space="preserve"> PAGE   \* MERGEFORMAT </w:instrText>
    </w:r>
    <w:r w:rsidRPr="009327B4">
      <w:rPr>
        <w:rFonts w:asciiTheme="minorHAnsi" w:hAnsiTheme="minorHAnsi" w:cstheme="minorHAnsi"/>
        <w:sz w:val="16"/>
        <w:szCs w:val="16"/>
        <w:lang w:val="en-GB"/>
      </w:rPr>
      <w:fldChar w:fldCharType="separate"/>
    </w:r>
    <w:r w:rsidR="00DB4BAB">
      <w:rPr>
        <w:rFonts w:asciiTheme="minorHAnsi" w:hAnsiTheme="minorHAnsi" w:cstheme="minorHAnsi"/>
        <w:noProof/>
        <w:sz w:val="16"/>
        <w:szCs w:val="16"/>
        <w:lang w:val="en-GB"/>
      </w:rPr>
      <w:t>1</w:t>
    </w:r>
    <w:r w:rsidRPr="009327B4">
      <w:rPr>
        <w:rFonts w:asciiTheme="minorHAnsi" w:hAnsiTheme="minorHAnsi" w:cstheme="minorHAnsi"/>
        <w:sz w:val="16"/>
        <w:szCs w:val="16"/>
        <w:lang w:val="en-GB"/>
      </w:rPr>
      <w:fldChar w:fldCharType="end"/>
    </w:r>
    <w:r w:rsidRPr="009327B4">
      <w:rPr>
        <w:rFonts w:asciiTheme="minorHAnsi" w:hAnsiTheme="minorHAnsi" w:cstheme="minorHAnsi"/>
        <w:sz w:val="16"/>
        <w:szCs w:val="16"/>
        <w:lang w:val="en-GB"/>
      </w:rPr>
      <w:t xml:space="preserve"> / </w:t>
    </w:r>
    <w:sdt>
      <w:sdtPr>
        <w:rPr>
          <w:rFonts w:asciiTheme="minorHAnsi" w:hAnsiTheme="minorHAnsi" w:cstheme="minorHAnsi"/>
          <w:sz w:val="16"/>
          <w:szCs w:val="16"/>
          <w:lang w:val="de-DE"/>
        </w:rPr>
        <w:id w:val="-1369522259"/>
        <w:docPartObj>
          <w:docPartGallery w:val="Page Numbers (Top of Page)"/>
          <w:docPartUnique/>
        </w:docPartObj>
      </w:sdtPr>
      <w:sdtEndPr/>
      <w:sdtContent>
        <w:r w:rsidRPr="009327B4">
          <w:rPr>
            <w:rFonts w:asciiTheme="minorHAnsi" w:hAnsiTheme="minorHAnsi" w:cstheme="minorHAnsi"/>
            <w:sz w:val="16"/>
            <w:szCs w:val="16"/>
            <w:lang w:val="de-DE"/>
          </w:rPr>
          <w:fldChar w:fldCharType="begin"/>
        </w:r>
        <w:r w:rsidRPr="009327B4">
          <w:rPr>
            <w:rFonts w:asciiTheme="minorHAnsi" w:hAnsiTheme="minorHAnsi" w:cstheme="minorHAnsi"/>
            <w:sz w:val="16"/>
            <w:szCs w:val="16"/>
            <w:lang w:val="de-DE"/>
          </w:rPr>
          <w:instrText xml:space="preserve"> NUMPAGES  </w:instrText>
        </w:r>
        <w:r w:rsidRPr="009327B4">
          <w:rPr>
            <w:rFonts w:asciiTheme="minorHAnsi" w:hAnsiTheme="minorHAnsi" w:cstheme="minorHAnsi"/>
            <w:sz w:val="16"/>
            <w:szCs w:val="16"/>
            <w:lang w:val="de-DE"/>
          </w:rPr>
          <w:fldChar w:fldCharType="separate"/>
        </w:r>
        <w:r w:rsidR="00DB4BAB">
          <w:rPr>
            <w:rFonts w:asciiTheme="minorHAnsi" w:hAnsiTheme="minorHAnsi" w:cstheme="minorHAnsi"/>
            <w:noProof/>
            <w:sz w:val="16"/>
            <w:szCs w:val="16"/>
            <w:lang w:val="de-DE"/>
          </w:rPr>
          <w:t>5</w:t>
        </w:r>
        <w:r w:rsidRPr="009327B4">
          <w:rPr>
            <w:rFonts w:asciiTheme="minorHAnsi" w:hAnsiTheme="minorHAnsi" w:cstheme="minorHAnsi"/>
            <w:sz w:val="16"/>
            <w:szCs w:val="16"/>
            <w:lang w:val="de-DE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E4FBB" w14:textId="77777777" w:rsidR="00D64D03" w:rsidRDefault="00D64D03" w:rsidP="00D6721C">
      <w:pPr>
        <w:spacing w:line="240" w:lineRule="auto"/>
      </w:pPr>
      <w:r>
        <w:separator/>
      </w:r>
    </w:p>
  </w:footnote>
  <w:footnote w:type="continuationSeparator" w:id="0">
    <w:p w14:paraId="4D779B42" w14:textId="77777777" w:rsidR="00D64D03" w:rsidRDefault="00D64D03" w:rsidP="00D672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90AD7" w14:textId="77777777" w:rsidR="009327B4" w:rsidRPr="009327B4" w:rsidRDefault="00211B12">
    <w:pPr>
      <w:pStyle w:val="Header"/>
      <w:rPr>
        <w:rFonts w:asciiTheme="minorHAnsi" w:hAnsiTheme="minorHAnsi" w:cstheme="minorHAnsi"/>
        <w:sz w:val="16"/>
        <w:szCs w:val="16"/>
        <w:lang w:val="en-GB"/>
      </w:rPr>
    </w:pPr>
    <w:r>
      <w:rPr>
        <w:rFonts w:asciiTheme="minorHAnsi" w:hAnsiTheme="minorHAnsi" w:cstheme="minorHAnsi"/>
        <w:sz w:val="16"/>
        <w:szCs w:val="16"/>
        <w:lang w:val="en-GB"/>
      </w:rPr>
      <w:t>System</w:t>
    </w:r>
    <w:r w:rsidR="009327B4" w:rsidRPr="009327B4">
      <w:rPr>
        <w:rFonts w:asciiTheme="minorHAnsi" w:hAnsiTheme="minorHAnsi" w:cstheme="minorHAnsi"/>
        <w:sz w:val="16"/>
        <w:szCs w:val="16"/>
        <w:lang w:val="en-GB"/>
      </w:rPr>
      <w:t xml:space="preserve"> Specification</w:t>
    </w:r>
    <w:r w:rsidR="009327B4">
      <w:rPr>
        <w:rFonts w:asciiTheme="minorHAnsi" w:hAnsiTheme="minorHAnsi" w:cstheme="minorHAnsi"/>
        <w:sz w:val="16"/>
        <w:szCs w:val="16"/>
        <w:lang w:val="en-GB"/>
      </w:rPr>
      <w:tab/>
    </w:r>
    <w:r w:rsidR="009327B4">
      <w:rPr>
        <w:rFonts w:asciiTheme="minorHAnsi" w:hAnsiTheme="minorHAnsi" w:cstheme="minorHAnsi"/>
        <w:sz w:val="16"/>
        <w:szCs w:val="16"/>
        <w:lang w:val="en-GB"/>
      </w:rPr>
      <w:tab/>
      <w:t>Department Mobility and Energy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298A078"/>
    <w:lvl w:ilvl="0" w:tplc="93CA306C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279AC072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004E2306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BC2F2FA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EE1671DC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96A2430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77CEE82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985460FC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 w15:restartNumberingAfterBreak="0">
    <w:nsid w:val="00000002"/>
    <w:multiLevelType w:val="hybridMultilevel"/>
    <w:tmpl w:val="F8BCD718"/>
    <w:lvl w:ilvl="0" w:tplc="3B60418C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38A7A7A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F">
      <w:start w:val="1"/>
      <w:numFmt w:val="decimal"/>
      <w:lvlText w:val="%3."/>
      <w:lvlJc w:val="left"/>
      <w:pPr>
        <w:tabs>
          <w:tab w:val="num" w:pos="1800"/>
        </w:tabs>
        <w:ind w:left="2160" w:hanging="180"/>
      </w:pPr>
      <w:rPr>
        <w:rFonts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0C070001">
      <w:start w:val="1"/>
      <w:numFmt w:val="bullet"/>
      <w:lvlText w:val=""/>
      <w:lvlJc w:val="left"/>
      <w:pPr>
        <w:tabs>
          <w:tab w:val="num" w:pos="2520"/>
        </w:tabs>
        <w:ind w:left="288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8F455BA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573E3ECE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CE343AEC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334B4A4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7B5277BE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 w15:restartNumberingAfterBreak="0">
    <w:nsid w:val="00000003"/>
    <w:multiLevelType w:val="hybridMultilevel"/>
    <w:tmpl w:val="263A0A8A"/>
    <w:lvl w:ilvl="0" w:tplc="F3583AAE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8390C668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84A8C372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A648B62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CE2879D0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AD1EE680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FEA5DCA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91445AE2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 w15:restartNumberingAfterBreak="0">
    <w:nsid w:val="00000004"/>
    <w:multiLevelType w:val="hybridMultilevel"/>
    <w:tmpl w:val="890E4644"/>
    <w:lvl w:ilvl="0" w:tplc="C7A0F28E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DC2AB1A4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0DF27E58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7CD20710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6A12C578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38C069C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B8BEBF34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E4820DAE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 w15:restartNumberingAfterBreak="0">
    <w:nsid w:val="00000005"/>
    <w:multiLevelType w:val="hybridMultilevel"/>
    <w:tmpl w:val="67FEED2C"/>
    <w:lvl w:ilvl="0" w:tplc="72D859F6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CB60D062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98B8370E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77859DA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76147CB6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8C67774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CDE7F04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5D389AB0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 w15:restartNumberingAfterBreak="0">
    <w:nsid w:val="00000006"/>
    <w:multiLevelType w:val="hybridMultilevel"/>
    <w:tmpl w:val="8F5AD278"/>
    <w:lvl w:ilvl="0" w:tplc="E9A84F4A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2EFA84BA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2E3ABB58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CBC6E5F6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C426580C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1C88CDD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6F84BE7C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28665E20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 w15:restartNumberingAfterBreak="0">
    <w:nsid w:val="00000007"/>
    <w:multiLevelType w:val="hybridMultilevel"/>
    <w:tmpl w:val="E6DAB5BC"/>
    <w:lvl w:ilvl="0" w:tplc="1DC45DBA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1166D98C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809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0F0CCA6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FFAA1D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E3F6E2F8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1A521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0BCCF824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490CAA94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7" w15:restartNumberingAfterBreak="0">
    <w:nsid w:val="00000008"/>
    <w:multiLevelType w:val="hybridMultilevel"/>
    <w:tmpl w:val="2F1CA732"/>
    <w:lvl w:ilvl="0" w:tplc="0340138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954AAD26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9BA0BC9A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122690BC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077456CA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D8A3F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96163608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197CF732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 w15:restartNumberingAfterBreak="0">
    <w:nsid w:val="00000009"/>
    <w:multiLevelType w:val="hybridMultilevel"/>
    <w:tmpl w:val="00000009"/>
    <w:lvl w:ilvl="0" w:tplc="D8084CDC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25614FE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96C819B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4A5AEE10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70862210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335A80DA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CDA2428A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225A3E8A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9D4C069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9" w15:restartNumberingAfterBreak="0">
    <w:nsid w:val="0000000A"/>
    <w:multiLevelType w:val="hybridMultilevel"/>
    <w:tmpl w:val="0000000A"/>
    <w:lvl w:ilvl="0" w:tplc="2A02DCFE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AAD8A526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1244180E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21D42726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3C02976E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D196E264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BE5EAD2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612D502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6804DEE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0" w15:restartNumberingAfterBreak="0">
    <w:nsid w:val="0000000B"/>
    <w:multiLevelType w:val="hybridMultilevel"/>
    <w:tmpl w:val="0000000B"/>
    <w:lvl w:ilvl="0" w:tplc="383A9BC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9D2E944C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A43279E0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190D206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E05E005A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B9DCC224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6F301C7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C1CC3CF0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162043D4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1" w15:restartNumberingAfterBreak="0">
    <w:nsid w:val="0000000C"/>
    <w:multiLevelType w:val="hybridMultilevel"/>
    <w:tmpl w:val="0000000C"/>
    <w:lvl w:ilvl="0" w:tplc="04CC5DEE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E508FA38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39C5F70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A83EE122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804684C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D44E5F88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449A339A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00A2BDBC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446689A4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2" w15:restartNumberingAfterBreak="0">
    <w:nsid w:val="22D4495B"/>
    <w:multiLevelType w:val="hybridMultilevel"/>
    <w:tmpl w:val="A84C209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30D72BA"/>
    <w:multiLevelType w:val="hybridMultilevel"/>
    <w:tmpl w:val="33548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4D553C"/>
    <w:multiLevelType w:val="multilevel"/>
    <w:tmpl w:val="DA28DA08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A6B689D"/>
    <w:multiLevelType w:val="multilevel"/>
    <w:tmpl w:val="D3BC7C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C070FF8"/>
    <w:multiLevelType w:val="hybridMultilevel"/>
    <w:tmpl w:val="99DE4CEE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4FD59A0"/>
    <w:multiLevelType w:val="hybridMultilevel"/>
    <w:tmpl w:val="0884186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2657E1"/>
    <w:multiLevelType w:val="hybridMultilevel"/>
    <w:tmpl w:val="B2D6593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8D3D30"/>
    <w:multiLevelType w:val="hybridMultilevel"/>
    <w:tmpl w:val="A84C209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E75BAB"/>
    <w:multiLevelType w:val="hybridMultilevel"/>
    <w:tmpl w:val="FAB237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B323CE"/>
    <w:multiLevelType w:val="hybridMultilevel"/>
    <w:tmpl w:val="BB729B2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6"/>
  </w:num>
  <w:num w:numId="14">
    <w:abstractNumId w:val="17"/>
  </w:num>
  <w:num w:numId="15">
    <w:abstractNumId w:val="20"/>
  </w:num>
  <w:num w:numId="16">
    <w:abstractNumId w:val="12"/>
  </w:num>
  <w:num w:numId="17">
    <w:abstractNumId w:val="18"/>
  </w:num>
  <w:num w:numId="18">
    <w:abstractNumId w:val="21"/>
  </w:num>
  <w:num w:numId="19">
    <w:abstractNumId w:val="19"/>
  </w:num>
  <w:num w:numId="20">
    <w:abstractNumId w:val="15"/>
  </w:num>
  <w:num w:numId="21">
    <w:abstractNumId w:val="1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3MjE2Mjc0MzGyMDBS0lEKTi0uzszPAykwqgUAMWW4NywAAAA="/>
  </w:docVars>
  <w:rsids>
    <w:rsidRoot w:val="00C6536A"/>
    <w:rsid w:val="00014C07"/>
    <w:rsid w:val="00016CC5"/>
    <w:rsid w:val="00017554"/>
    <w:rsid w:val="00022FAD"/>
    <w:rsid w:val="00025A86"/>
    <w:rsid w:val="00032B99"/>
    <w:rsid w:val="00033BBC"/>
    <w:rsid w:val="0003647D"/>
    <w:rsid w:val="0004613D"/>
    <w:rsid w:val="0004779F"/>
    <w:rsid w:val="000560CE"/>
    <w:rsid w:val="000636E6"/>
    <w:rsid w:val="00063D80"/>
    <w:rsid w:val="000654CA"/>
    <w:rsid w:val="0008157D"/>
    <w:rsid w:val="00084C88"/>
    <w:rsid w:val="00086945"/>
    <w:rsid w:val="000869CE"/>
    <w:rsid w:val="000879FE"/>
    <w:rsid w:val="000A1F92"/>
    <w:rsid w:val="000B0211"/>
    <w:rsid w:val="000B5199"/>
    <w:rsid w:val="000C2EF9"/>
    <w:rsid w:val="000C3B9B"/>
    <w:rsid w:val="000C5697"/>
    <w:rsid w:val="000D085D"/>
    <w:rsid w:val="000D7795"/>
    <w:rsid w:val="000E12D0"/>
    <w:rsid w:val="000E2D86"/>
    <w:rsid w:val="000F3A89"/>
    <w:rsid w:val="000F5D13"/>
    <w:rsid w:val="00100BED"/>
    <w:rsid w:val="00112678"/>
    <w:rsid w:val="00122867"/>
    <w:rsid w:val="00130432"/>
    <w:rsid w:val="00135BBA"/>
    <w:rsid w:val="00137BE6"/>
    <w:rsid w:val="001411C9"/>
    <w:rsid w:val="00150CD7"/>
    <w:rsid w:val="001544E8"/>
    <w:rsid w:val="001551B0"/>
    <w:rsid w:val="00160158"/>
    <w:rsid w:val="001719C2"/>
    <w:rsid w:val="00172247"/>
    <w:rsid w:val="00174B2E"/>
    <w:rsid w:val="001828B6"/>
    <w:rsid w:val="00183683"/>
    <w:rsid w:val="00185759"/>
    <w:rsid w:val="00191B16"/>
    <w:rsid w:val="00195200"/>
    <w:rsid w:val="00196DA8"/>
    <w:rsid w:val="001A0966"/>
    <w:rsid w:val="001A20E8"/>
    <w:rsid w:val="001A4778"/>
    <w:rsid w:val="001A4B76"/>
    <w:rsid w:val="001B4D8F"/>
    <w:rsid w:val="001B7ACF"/>
    <w:rsid w:val="001C2215"/>
    <w:rsid w:val="001C249B"/>
    <w:rsid w:val="001C3673"/>
    <w:rsid w:val="001C3BBA"/>
    <w:rsid w:val="001C4F7B"/>
    <w:rsid w:val="001D051B"/>
    <w:rsid w:val="001F208D"/>
    <w:rsid w:val="001F6AC1"/>
    <w:rsid w:val="002018D8"/>
    <w:rsid w:val="00203D4D"/>
    <w:rsid w:val="00211B12"/>
    <w:rsid w:val="002121F7"/>
    <w:rsid w:val="00215E9A"/>
    <w:rsid w:val="00221BFD"/>
    <w:rsid w:val="00225DF9"/>
    <w:rsid w:val="00232F23"/>
    <w:rsid w:val="002413A4"/>
    <w:rsid w:val="00242A2D"/>
    <w:rsid w:val="0025536A"/>
    <w:rsid w:val="002636A7"/>
    <w:rsid w:val="002802BD"/>
    <w:rsid w:val="0028181E"/>
    <w:rsid w:val="00281A5B"/>
    <w:rsid w:val="00282259"/>
    <w:rsid w:val="002923F8"/>
    <w:rsid w:val="002935F3"/>
    <w:rsid w:val="002A129E"/>
    <w:rsid w:val="002B0BE6"/>
    <w:rsid w:val="002B27B4"/>
    <w:rsid w:val="002B3079"/>
    <w:rsid w:val="002D71BF"/>
    <w:rsid w:val="002E066D"/>
    <w:rsid w:val="002E2A67"/>
    <w:rsid w:val="002E3CF5"/>
    <w:rsid w:val="002F3384"/>
    <w:rsid w:val="002F465E"/>
    <w:rsid w:val="00320A76"/>
    <w:rsid w:val="00321820"/>
    <w:rsid w:val="00367489"/>
    <w:rsid w:val="00370F05"/>
    <w:rsid w:val="00374D40"/>
    <w:rsid w:val="003765FA"/>
    <w:rsid w:val="003807C8"/>
    <w:rsid w:val="00380AB5"/>
    <w:rsid w:val="003A05F2"/>
    <w:rsid w:val="003A6E9D"/>
    <w:rsid w:val="003B49F7"/>
    <w:rsid w:val="003B7B01"/>
    <w:rsid w:val="003C1549"/>
    <w:rsid w:val="003D030F"/>
    <w:rsid w:val="003E3A43"/>
    <w:rsid w:val="003F30A1"/>
    <w:rsid w:val="00420A98"/>
    <w:rsid w:val="00422662"/>
    <w:rsid w:val="00423C0F"/>
    <w:rsid w:val="004244B3"/>
    <w:rsid w:val="00433E15"/>
    <w:rsid w:val="0043476A"/>
    <w:rsid w:val="0043480B"/>
    <w:rsid w:val="0045350C"/>
    <w:rsid w:val="004711BF"/>
    <w:rsid w:val="004847AC"/>
    <w:rsid w:val="00491221"/>
    <w:rsid w:val="004923EF"/>
    <w:rsid w:val="00494065"/>
    <w:rsid w:val="00494BB7"/>
    <w:rsid w:val="00495A1E"/>
    <w:rsid w:val="004A1C14"/>
    <w:rsid w:val="004A29F5"/>
    <w:rsid w:val="004A4A08"/>
    <w:rsid w:val="004B2EF8"/>
    <w:rsid w:val="004B36CF"/>
    <w:rsid w:val="004B7AAB"/>
    <w:rsid w:val="004C0AA4"/>
    <w:rsid w:val="004C2CF8"/>
    <w:rsid w:val="004C3501"/>
    <w:rsid w:val="004D20E8"/>
    <w:rsid w:val="004D7C9A"/>
    <w:rsid w:val="004E35FB"/>
    <w:rsid w:val="004F395C"/>
    <w:rsid w:val="004F48F1"/>
    <w:rsid w:val="00502236"/>
    <w:rsid w:val="00515326"/>
    <w:rsid w:val="00527C50"/>
    <w:rsid w:val="00541E9C"/>
    <w:rsid w:val="005447C1"/>
    <w:rsid w:val="00547246"/>
    <w:rsid w:val="0054744F"/>
    <w:rsid w:val="0055044B"/>
    <w:rsid w:val="00550EDE"/>
    <w:rsid w:val="00552654"/>
    <w:rsid w:val="0055362F"/>
    <w:rsid w:val="005608A8"/>
    <w:rsid w:val="00565FCD"/>
    <w:rsid w:val="00577E67"/>
    <w:rsid w:val="005911A7"/>
    <w:rsid w:val="005944F3"/>
    <w:rsid w:val="0059538E"/>
    <w:rsid w:val="0059649D"/>
    <w:rsid w:val="005A31C1"/>
    <w:rsid w:val="005A4375"/>
    <w:rsid w:val="005B1CAA"/>
    <w:rsid w:val="005B5BF1"/>
    <w:rsid w:val="005B784F"/>
    <w:rsid w:val="005C5D2E"/>
    <w:rsid w:val="005D04C3"/>
    <w:rsid w:val="005D24E3"/>
    <w:rsid w:val="005D4FD7"/>
    <w:rsid w:val="005E013F"/>
    <w:rsid w:val="005E3BAA"/>
    <w:rsid w:val="005E4D82"/>
    <w:rsid w:val="005E7EC4"/>
    <w:rsid w:val="005F0698"/>
    <w:rsid w:val="005F2ECB"/>
    <w:rsid w:val="00600D66"/>
    <w:rsid w:val="0061172F"/>
    <w:rsid w:val="0062277C"/>
    <w:rsid w:val="006229BF"/>
    <w:rsid w:val="0063488D"/>
    <w:rsid w:val="0065180F"/>
    <w:rsid w:val="00651DE6"/>
    <w:rsid w:val="00657F12"/>
    <w:rsid w:val="00665308"/>
    <w:rsid w:val="006773D4"/>
    <w:rsid w:val="00681C5E"/>
    <w:rsid w:val="00687879"/>
    <w:rsid w:val="006879F8"/>
    <w:rsid w:val="00690C65"/>
    <w:rsid w:val="006A050D"/>
    <w:rsid w:val="006C0964"/>
    <w:rsid w:val="006C1508"/>
    <w:rsid w:val="006C4EBE"/>
    <w:rsid w:val="006C780B"/>
    <w:rsid w:val="006E7289"/>
    <w:rsid w:val="006F2208"/>
    <w:rsid w:val="006F2595"/>
    <w:rsid w:val="006F7A7E"/>
    <w:rsid w:val="00701A96"/>
    <w:rsid w:val="00714C10"/>
    <w:rsid w:val="00716D5F"/>
    <w:rsid w:val="007218DB"/>
    <w:rsid w:val="007411F3"/>
    <w:rsid w:val="00742362"/>
    <w:rsid w:val="007429F6"/>
    <w:rsid w:val="00744146"/>
    <w:rsid w:val="00753552"/>
    <w:rsid w:val="00765F9B"/>
    <w:rsid w:val="00771D06"/>
    <w:rsid w:val="007826A6"/>
    <w:rsid w:val="00785F70"/>
    <w:rsid w:val="00786EC5"/>
    <w:rsid w:val="00787DD9"/>
    <w:rsid w:val="007922D4"/>
    <w:rsid w:val="00795D0F"/>
    <w:rsid w:val="00797A4E"/>
    <w:rsid w:val="007B211C"/>
    <w:rsid w:val="007B3283"/>
    <w:rsid w:val="007C03F3"/>
    <w:rsid w:val="007C2EBC"/>
    <w:rsid w:val="007C3801"/>
    <w:rsid w:val="007C5871"/>
    <w:rsid w:val="007C7FB4"/>
    <w:rsid w:val="007F7D6D"/>
    <w:rsid w:val="00810B34"/>
    <w:rsid w:val="008227B0"/>
    <w:rsid w:val="00832E65"/>
    <w:rsid w:val="00845277"/>
    <w:rsid w:val="00855765"/>
    <w:rsid w:val="008659B1"/>
    <w:rsid w:val="0088274D"/>
    <w:rsid w:val="008872AE"/>
    <w:rsid w:val="00890FFB"/>
    <w:rsid w:val="008A0D81"/>
    <w:rsid w:val="008A0DA8"/>
    <w:rsid w:val="008A0E81"/>
    <w:rsid w:val="008A40E5"/>
    <w:rsid w:val="008B7D67"/>
    <w:rsid w:val="008C5846"/>
    <w:rsid w:val="008C5986"/>
    <w:rsid w:val="008D4E72"/>
    <w:rsid w:val="008E051A"/>
    <w:rsid w:val="008F122A"/>
    <w:rsid w:val="008F728A"/>
    <w:rsid w:val="00901354"/>
    <w:rsid w:val="00901E60"/>
    <w:rsid w:val="0090753D"/>
    <w:rsid w:val="00913726"/>
    <w:rsid w:val="00921D9B"/>
    <w:rsid w:val="0092347F"/>
    <w:rsid w:val="0092567E"/>
    <w:rsid w:val="00930F3C"/>
    <w:rsid w:val="009327B4"/>
    <w:rsid w:val="009408BD"/>
    <w:rsid w:val="00941505"/>
    <w:rsid w:val="00942DA7"/>
    <w:rsid w:val="009430A4"/>
    <w:rsid w:val="009433F3"/>
    <w:rsid w:val="00956127"/>
    <w:rsid w:val="00956631"/>
    <w:rsid w:val="00956918"/>
    <w:rsid w:val="0096019B"/>
    <w:rsid w:val="00973E54"/>
    <w:rsid w:val="00995BFD"/>
    <w:rsid w:val="009A53A9"/>
    <w:rsid w:val="009B07B1"/>
    <w:rsid w:val="009B6604"/>
    <w:rsid w:val="009B7350"/>
    <w:rsid w:val="009C031B"/>
    <w:rsid w:val="009C34F6"/>
    <w:rsid w:val="009C69A6"/>
    <w:rsid w:val="009D689B"/>
    <w:rsid w:val="009E6E01"/>
    <w:rsid w:val="009E7D9B"/>
    <w:rsid w:val="00A01850"/>
    <w:rsid w:val="00A01CC2"/>
    <w:rsid w:val="00A048D0"/>
    <w:rsid w:val="00A11A03"/>
    <w:rsid w:val="00A55397"/>
    <w:rsid w:val="00A56433"/>
    <w:rsid w:val="00A570EC"/>
    <w:rsid w:val="00A6621D"/>
    <w:rsid w:val="00A837F4"/>
    <w:rsid w:val="00A9390C"/>
    <w:rsid w:val="00AA1F94"/>
    <w:rsid w:val="00AA6742"/>
    <w:rsid w:val="00AB089E"/>
    <w:rsid w:val="00AC74ED"/>
    <w:rsid w:val="00AE0FD4"/>
    <w:rsid w:val="00AE1753"/>
    <w:rsid w:val="00AE2B52"/>
    <w:rsid w:val="00B02906"/>
    <w:rsid w:val="00B03CE8"/>
    <w:rsid w:val="00B05691"/>
    <w:rsid w:val="00B10FAB"/>
    <w:rsid w:val="00B116E5"/>
    <w:rsid w:val="00B2087E"/>
    <w:rsid w:val="00B23B6F"/>
    <w:rsid w:val="00B24691"/>
    <w:rsid w:val="00B3409B"/>
    <w:rsid w:val="00B6577E"/>
    <w:rsid w:val="00B65C51"/>
    <w:rsid w:val="00B70F3C"/>
    <w:rsid w:val="00B73270"/>
    <w:rsid w:val="00B83AEB"/>
    <w:rsid w:val="00B922D2"/>
    <w:rsid w:val="00B9244D"/>
    <w:rsid w:val="00B94736"/>
    <w:rsid w:val="00B95494"/>
    <w:rsid w:val="00BA4AA2"/>
    <w:rsid w:val="00BA5608"/>
    <w:rsid w:val="00BB1D25"/>
    <w:rsid w:val="00BC7EB5"/>
    <w:rsid w:val="00BE68DA"/>
    <w:rsid w:val="00BF0366"/>
    <w:rsid w:val="00BF164A"/>
    <w:rsid w:val="00BF6F5A"/>
    <w:rsid w:val="00BF7864"/>
    <w:rsid w:val="00C01B0E"/>
    <w:rsid w:val="00C113E2"/>
    <w:rsid w:val="00C147FC"/>
    <w:rsid w:val="00C248F2"/>
    <w:rsid w:val="00C26876"/>
    <w:rsid w:val="00C355E2"/>
    <w:rsid w:val="00C36067"/>
    <w:rsid w:val="00C370B5"/>
    <w:rsid w:val="00C471A3"/>
    <w:rsid w:val="00C5091B"/>
    <w:rsid w:val="00C57E1C"/>
    <w:rsid w:val="00C61D2B"/>
    <w:rsid w:val="00C620A3"/>
    <w:rsid w:val="00C6536A"/>
    <w:rsid w:val="00C81A6E"/>
    <w:rsid w:val="00CA6EF0"/>
    <w:rsid w:val="00CB014A"/>
    <w:rsid w:val="00CB59A5"/>
    <w:rsid w:val="00CB6539"/>
    <w:rsid w:val="00CC77A1"/>
    <w:rsid w:val="00CD0E47"/>
    <w:rsid w:val="00CE0E4F"/>
    <w:rsid w:val="00CF1161"/>
    <w:rsid w:val="00CF2170"/>
    <w:rsid w:val="00CF46F9"/>
    <w:rsid w:val="00CF5E07"/>
    <w:rsid w:val="00D01A29"/>
    <w:rsid w:val="00D22CD8"/>
    <w:rsid w:val="00D34B45"/>
    <w:rsid w:val="00D36DC1"/>
    <w:rsid w:val="00D3711C"/>
    <w:rsid w:val="00D5664F"/>
    <w:rsid w:val="00D57B1D"/>
    <w:rsid w:val="00D626C1"/>
    <w:rsid w:val="00D64D03"/>
    <w:rsid w:val="00D6721C"/>
    <w:rsid w:val="00D72B93"/>
    <w:rsid w:val="00D776F6"/>
    <w:rsid w:val="00D81F76"/>
    <w:rsid w:val="00D82B6E"/>
    <w:rsid w:val="00D85BA9"/>
    <w:rsid w:val="00D93834"/>
    <w:rsid w:val="00D96244"/>
    <w:rsid w:val="00DA0A80"/>
    <w:rsid w:val="00DA0E74"/>
    <w:rsid w:val="00DA587A"/>
    <w:rsid w:val="00DA60B4"/>
    <w:rsid w:val="00DA6246"/>
    <w:rsid w:val="00DB0666"/>
    <w:rsid w:val="00DB0FF0"/>
    <w:rsid w:val="00DB284A"/>
    <w:rsid w:val="00DB4BAB"/>
    <w:rsid w:val="00DB771B"/>
    <w:rsid w:val="00DC036D"/>
    <w:rsid w:val="00DD42E4"/>
    <w:rsid w:val="00DD5FE4"/>
    <w:rsid w:val="00DE0D38"/>
    <w:rsid w:val="00DE10AE"/>
    <w:rsid w:val="00DE73AA"/>
    <w:rsid w:val="00DF30B9"/>
    <w:rsid w:val="00DF4012"/>
    <w:rsid w:val="00DF635E"/>
    <w:rsid w:val="00E01D40"/>
    <w:rsid w:val="00E02059"/>
    <w:rsid w:val="00E070A6"/>
    <w:rsid w:val="00E22951"/>
    <w:rsid w:val="00E277EA"/>
    <w:rsid w:val="00E27A25"/>
    <w:rsid w:val="00E31F3C"/>
    <w:rsid w:val="00E34249"/>
    <w:rsid w:val="00E4043F"/>
    <w:rsid w:val="00E438CE"/>
    <w:rsid w:val="00E5063B"/>
    <w:rsid w:val="00E5122D"/>
    <w:rsid w:val="00E52567"/>
    <w:rsid w:val="00E53392"/>
    <w:rsid w:val="00E55E04"/>
    <w:rsid w:val="00E63720"/>
    <w:rsid w:val="00E75FDC"/>
    <w:rsid w:val="00E91031"/>
    <w:rsid w:val="00E9495E"/>
    <w:rsid w:val="00E97D43"/>
    <w:rsid w:val="00E97F2D"/>
    <w:rsid w:val="00EA715D"/>
    <w:rsid w:val="00EB1863"/>
    <w:rsid w:val="00EB3A14"/>
    <w:rsid w:val="00EB42CE"/>
    <w:rsid w:val="00EB7990"/>
    <w:rsid w:val="00EC17B4"/>
    <w:rsid w:val="00EC4778"/>
    <w:rsid w:val="00EC6861"/>
    <w:rsid w:val="00ED21A6"/>
    <w:rsid w:val="00ED5BEA"/>
    <w:rsid w:val="00ED7C24"/>
    <w:rsid w:val="00EE184B"/>
    <w:rsid w:val="00EE3322"/>
    <w:rsid w:val="00EF21A8"/>
    <w:rsid w:val="00EF3461"/>
    <w:rsid w:val="00EF6E74"/>
    <w:rsid w:val="00F13D86"/>
    <w:rsid w:val="00F33C39"/>
    <w:rsid w:val="00F55A47"/>
    <w:rsid w:val="00F55C20"/>
    <w:rsid w:val="00F611C2"/>
    <w:rsid w:val="00F621E1"/>
    <w:rsid w:val="00F6567D"/>
    <w:rsid w:val="00F84B01"/>
    <w:rsid w:val="00F86075"/>
    <w:rsid w:val="00FA0F68"/>
    <w:rsid w:val="00FB6E7E"/>
    <w:rsid w:val="00FC1665"/>
    <w:rsid w:val="00FC47DF"/>
    <w:rsid w:val="00FC66A6"/>
    <w:rsid w:val="00FD77AB"/>
    <w:rsid w:val="00FE078E"/>
    <w:rsid w:val="00FE09D6"/>
    <w:rsid w:val="00FE37C4"/>
    <w:rsid w:val="00F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B52D6"/>
  <w15:docId w15:val="{2101118A-45F4-4082-A59B-3D59CC77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536A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rsid w:val="000E2D86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A05F2"/>
    <w:rPr>
      <w:i/>
      <w:iCs/>
    </w:rPr>
  </w:style>
  <w:style w:type="character" w:customStyle="1" w:styleId="st">
    <w:name w:val="st"/>
    <w:basedOn w:val="DefaultParagraphFont"/>
    <w:rsid w:val="006229BF"/>
  </w:style>
  <w:style w:type="paragraph" w:styleId="ListParagraph">
    <w:name w:val="List Paragraph"/>
    <w:basedOn w:val="Normal"/>
    <w:uiPriority w:val="34"/>
    <w:qFormat/>
    <w:rsid w:val="00EB1863"/>
    <w:pPr>
      <w:ind w:left="720"/>
      <w:contextualSpacing/>
    </w:pPr>
  </w:style>
  <w:style w:type="paragraph" w:styleId="Header">
    <w:name w:val="header"/>
    <w:basedOn w:val="Normal"/>
    <w:link w:val="HeaderChar"/>
    <w:rsid w:val="00D6721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D6721C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rsid w:val="00D6721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721C"/>
    <w:rPr>
      <w:rFonts w:ascii="Arial" w:eastAsia="Arial" w:hAnsi="Arial" w:cs="Arial"/>
      <w:color w:val="000000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BA4AA2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A4AA2"/>
    <w:pPr>
      <w:spacing w:after="100" w:line="259" w:lineRule="auto"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B089E"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sid w:val="00C113E2"/>
    <w:rPr>
      <w:rFonts w:ascii="Arial" w:eastAsia="Arial" w:hAnsi="Arial" w:cs="Arial"/>
      <w:b/>
      <w:bCs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9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9BA69-140E-4FC9-9B3A-01D4F2D87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776</Words>
  <Characters>4427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 Requirements Specification</vt:lpstr>
      <vt:lpstr/>
    </vt:vector>
  </TitlesOfParts>
  <Company>Fachhochschule Salzburg GmbH</Company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Requirements Specification</dc:title>
  <dc:creator>Veichtlbauer Armin</dc:creator>
  <cp:lastModifiedBy>Prasath Manickam</cp:lastModifiedBy>
  <cp:revision>18</cp:revision>
  <dcterms:created xsi:type="dcterms:W3CDTF">2020-09-02T10:34:00Z</dcterms:created>
  <dcterms:modified xsi:type="dcterms:W3CDTF">2021-01-21T17:42:00Z</dcterms:modified>
</cp:coreProperties>
</file>